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57878" w:rsidP="00570109">
      <w:pPr>
        <w:pStyle w:val="Textbody"/>
      </w:pPr>
      <w:r>
        <w:t>03.12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057878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Hero </w:t>
            </w:r>
            <w:proofErr w:type="spellStart"/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</w:t>
            </w:r>
            <w:bookmarkStart w:id="0" w:name="_GoBack"/>
            <w:bookmarkEnd w:id="0"/>
            <w:r w:rsidR="00F721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stur</w:t>
            </w:r>
            <w:proofErr w:type="spellEnd"/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Animation</w:t>
            </w:r>
          </w:p>
        </w:tc>
      </w:tr>
      <w:tr w:rsidR="00574840" w:rsidRPr="00057878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057878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Hero einbauen in </w:t>
            </w:r>
            <w:proofErr w:type="spellStart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Unity</w:t>
            </w:r>
            <w:proofErr w:type="spellEnd"/>
          </w:p>
        </w:tc>
      </w:tr>
      <w:tr w:rsidR="00574840" w:rsidRPr="00057878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057878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057878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057878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F7211D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F7211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Einbau von Animation in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Unity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3A7D9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Hero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Testur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Animation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Hero einbauen in </w:t>
            </w:r>
            <w:proofErr w:type="spellStart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Unity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Hero </w:t>
            </w:r>
            <w:proofErr w:type="spellStart"/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</w:t>
            </w:r>
            <w:r w:rsidR="00F7211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</w:t>
            </w:r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stur</w:t>
            </w:r>
            <w:proofErr w:type="spellEnd"/>
            <w:r w:rsidR="00283A7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Animation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Hero einbauen in </w:t>
            </w:r>
            <w:proofErr w:type="spellStart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Unity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Assets Wohnzimmer </w:t>
            </w:r>
            <w:proofErr w:type="spellStart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stetting</w:t>
            </w:r>
            <w:proofErr w:type="spellEnd"/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Assets Wohnzimmer </w:t>
            </w:r>
            <w:proofErr w:type="spellStart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stetting</w:t>
            </w:r>
            <w:proofErr w:type="spellEnd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+ </w:t>
            </w:r>
            <w:proofErr w:type="spellStart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</w:t>
            </w:r>
            <w:proofErr w:type="spellEnd"/>
            <w:r w:rsidR="003A7D9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Design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7211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7211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F7211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F7211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57878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83A74"/>
    <w:rsid w:val="00295AB9"/>
    <w:rsid w:val="002B07F9"/>
    <w:rsid w:val="002C62D7"/>
    <w:rsid w:val="002D4FC3"/>
    <w:rsid w:val="003417A8"/>
    <w:rsid w:val="003824B0"/>
    <w:rsid w:val="003A49A1"/>
    <w:rsid w:val="003A7D90"/>
    <w:rsid w:val="003F1450"/>
    <w:rsid w:val="00464C20"/>
    <w:rsid w:val="00480DA8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7211D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7</cp:revision>
  <cp:lastPrinted>2014-11-25T09:25:00Z</cp:lastPrinted>
  <dcterms:created xsi:type="dcterms:W3CDTF">2014-11-28T12:14:00Z</dcterms:created>
  <dcterms:modified xsi:type="dcterms:W3CDTF">2014-12-04T15:50:00Z</dcterms:modified>
</cp:coreProperties>
</file>