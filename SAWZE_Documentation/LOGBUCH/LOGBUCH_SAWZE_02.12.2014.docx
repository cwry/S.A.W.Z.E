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B75668" w:rsidP="00570109">
      <w:pPr>
        <w:pStyle w:val="Textbody"/>
      </w:pPr>
      <w:r>
        <w:t>02.12</w:t>
      </w:r>
      <w:r w:rsidR="00574840" w:rsidRPr="00574840">
        <w:t>.2014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B75668" w:rsidTr="00574840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6238C8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6238C8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Animation Zombie; Animation und TexturHero</w:t>
            </w:r>
          </w:p>
        </w:tc>
      </w:tr>
      <w:tr w:rsidR="00574840" w:rsidRPr="00B75668" w:rsidTr="0057484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6238C8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B75668" w:rsidTr="0057484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6238C8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6238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 </w:t>
            </w:r>
            <w:r w:rsidR="006238C8" w:rsidRPr="006238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Assets in Unity editor importieren</w:t>
            </w:r>
          </w:p>
        </w:tc>
      </w:tr>
      <w:tr w:rsidR="00574840" w:rsidRPr="002B2C5D" w:rsidTr="0057484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6238C8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Assets für Wohnzimmer modellieren, Shopping Bag Modelieren</w:t>
            </w:r>
          </w:p>
        </w:tc>
      </w:tr>
      <w:tr w:rsidR="00574840" w:rsidRPr="00B75668" w:rsidTr="00574840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6238C8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6238C8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Task Planung, Setting Planung </w:t>
            </w:r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B75668" w:rsidTr="00546D69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6238C8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B75668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6238C8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B75668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6238C8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Animation in Unity importieren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6238C8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6238C8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546D69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6238C8"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6238C8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Animation Zombie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6238C8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2B2C5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Assets und Modelle importiert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6238C8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Shopping Bag</w:t>
            </w:r>
          </w:p>
        </w:tc>
      </w:tr>
      <w:tr w:rsidR="00574840" w:rsidRPr="00574840" w:rsidTr="00546D69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2B2C5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  <w:bookmarkStart w:id="0" w:name="_GoBack"/>
            <w:bookmarkEnd w:id="0"/>
          </w:p>
        </w:tc>
      </w:tr>
    </w:tbl>
    <w:p w:rsidR="00570109" w:rsidRDefault="00570109" w:rsidP="00574840">
      <w:pPr>
        <w:pStyle w:val="Textbody"/>
        <w:jc w:val="both"/>
      </w:pPr>
    </w:p>
    <w:p w:rsidR="00570109" w:rsidRDefault="00570109" w:rsidP="00570109">
      <w:pPr>
        <w:pStyle w:val="berschrift3"/>
      </w:pPr>
      <w:r>
        <w:t>Todos:</w:t>
      </w:r>
    </w:p>
    <w:tbl>
      <w:tblPr>
        <w:tblW w:w="1701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  <w:gridCol w:w="7933"/>
      </w:tblGrid>
      <w:tr w:rsidR="006238C8" w:rsidRPr="00574840" w:rsidTr="00606C58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238C8" w:rsidRPr="00574840" w:rsidRDefault="006238C8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238C8" w:rsidRPr="00084BC8" w:rsidRDefault="006238C8" w:rsidP="009F4115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6238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 Model, Textur, Animation für „Wheel Chair Hero“ </w:t>
            </w:r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und “Zombie 1“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8C8" w:rsidRPr="006238C8" w:rsidRDefault="006238C8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6238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6238C8" w:rsidRPr="00574840" w:rsidTr="00606C58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238C8" w:rsidRPr="00574840" w:rsidRDefault="006238C8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238C8" w:rsidRPr="00574840" w:rsidRDefault="006238C8" w:rsidP="009F411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Plan und scatch für 5 Levels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8C8" w:rsidRPr="00574840" w:rsidRDefault="006238C8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</w:p>
        </w:tc>
      </w:tr>
      <w:tr w:rsidR="006238C8" w:rsidRPr="002B2C5D" w:rsidTr="00606C58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238C8" w:rsidRPr="00574840" w:rsidRDefault="006238C8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238C8" w:rsidRPr="006238C8" w:rsidRDefault="006238C8" w:rsidP="006238C8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6238C8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 Assets importieren, Animationen und Modelle importieren 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8C8" w:rsidRPr="006238C8" w:rsidRDefault="006238C8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6238C8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</w:p>
        </w:tc>
      </w:tr>
      <w:tr w:rsidR="006238C8" w:rsidRPr="002B2C5D" w:rsidTr="00606C58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238C8" w:rsidRPr="00574840" w:rsidRDefault="006238C8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238C8" w:rsidRPr="00574840" w:rsidRDefault="006238C8" w:rsidP="009F411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Assets und Texturen „Wohnzimmer Setting“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8C8" w:rsidRPr="00574840" w:rsidRDefault="006238C8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</w:p>
        </w:tc>
      </w:tr>
      <w:tr w:rsidR="006238C8" w:rsidRPr="00574840" w:rsidTr="00606C58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238C8" w:rsidRPr="00574840" w:rsidRDefault="006238C8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238C8" w:rsidRPr="00574840" w:rsidRDefault="006238C8" w:rsidP="009F411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Texturen „Wohnzimmer Setting“, Tutorial Level 1,2,3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8C8" w:rsidRPr="00574840" w:rsidRDefault="006238C8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</w:p>
        </w:tc>
      </w:tr>
    </w:tbl>
    <w:p w:rsidR="00570109" w:rsidRDefault="00570109" w:rsidP="00570109">
      <w:pPr>
        <w:pStyle w:val="Textbody"/>
      </w:pPr>
    </w:p>
    <w:p w:rsidR="00570109" w:rsidRDefault="00570109" w:rsidP="00570109">
      <w:pPr>
        <w:pStyle w:val="Textbody"/>
      </w:pPr>
    </w:p>
    <w:p w:rsidR="00C91D7E" w:rsidRPr="00674877" w:rsidRDefault="00C91D7E" w:rsidP="00570109">
      <w:pPr>
        <w:rPr>
          <w:lang w:val="de-DE"/>
        </w:rPr>
      </w:pPr>
    </w:p>
    <w:sectPr w:rsidR="00C91D7E" w:rsidRPr="00674877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18C" w:rsidRDefault="00D7218C" w:rsidP="00056C7A">
      <w:r>
        <w:separator/>
      </w:r>
    </w:p>
  </w:endnote>
  <w:endnote w:type="continuationSeparator" w:id="0">
    <w:p w:rsidR="00D7218C" w:rsidRDefault="00D7218C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r>
      <w:rPr>
        <w:rFonts w:ascii="Calibri" w:hAnsi="Calibri"/>
        <w:color w:val="7F7F7F" w:themeColor="text1" w:themeTint="80"/>
        <w:sz w:val="18"/>
      </w:rPr>
      <w:t>Seite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2B2C5D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2B2C5D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2B2C5D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18C" w:rsidRDefault="00D7218C" w:rsidP="00056C7A">
      <w:r>
        <w:separator/>
      </w:r>
    </w:p>
  </w:footnote>
  <w:footnote w:type="continuationSeparator" w:id="0">
    <w:p w:rsidR="00D7218C" w:rsidRDefault="00D7218C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2B2C5D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1024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56C7A"/>
    <w:rsid w:val="000716A4"/>
    <w:rsid w:val="000A3D8E"/>
    <w:rsid w:val="000C108C"/>
    <w:rsid w:val="00116262"/>
    <w:rsid w:val="001309FA"/>
    <w:rsid w:val="00166F57"/>
    <w:rsid w:val="00171102"/>
    <w:rsid w:val="00181EE6"/>
    <w:rsid w:val="001F02C9"/>
    <w:rsid w:val="00220999"/>
    <w:rsid w:val="00246DE0"/>
    <w:rsid w:val="00270B39"/>
    <w:rsid w:val="00274904"/>
    <w:rsid w:val="00295AB9"/>
    <w:rsid w:val="002B07F9"/>
    <w:rsid w:val="002B2C5D"/>
    <w:rsid w:val="002C62D7"/>
    <w:rsid w:val="002D4FC3"/>
    <w:rsid w:val="003417A8"/>
    <w:rsid w:val="003824B0"/>
    <w:rsid w:val="003A49A1"/>
    <w:rsid w:val="003F1450"/>
    <w:rsid w:val="00464C20"/>
    <w:rsid w:val="00480DA8"/>
    <w:rsid w:val="004C11DB"/>
    <w:rsid w:val="00516D9A"/>
    <w:rsid w:val="005579AF"/>
    <w:rsid w:val="00570109"/>
    <w:rsid w:val="00574840"/>
    <w:rsid w:val="00581C12"/>
    <w:rsid w:val="00591872"/>
    <w:rsid w:val="005B2E2E"/>
    <w:rsid w:val="005C0BB4"/>
    <w:rsid w:val="005D4519"/>
    <w:rsid w:val="00612743"/>
    <w:rsid w:val="006238C8"/>
    <w:rsid w:val="0064176E"/>
    <w:rsid w:val="00674877"/>
    <w:rsid w:val="00682B00"/>
    <w:rsid w:val="006D68FF"/>
    <w:rsid w:val="006F7994"/>
    <w:rsid w:val="00707C66"/>
    <w:rsid w:val="00713ECD"/>
    <w:rsid w:val="00762AC0"/>
    <w:rsid w:val="00786C66"/>
    <w:rsid w:val="007B3D69"/>
    <w:rsid w:val="007C16CF"/>
    <w:rsid w:val="00806187"/>
    <w:rsid w:val="0080797D"/>
    <w:rsid w:val="00823AAD"/>
    <w:rsid w:val="00844E0F"/>
    <w:rsid w:val="00894F9C"/>
    <w:rsid w:val="008C6CC0"/>
    <w:rsid w:val="0096613C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30586"/>
    <w:rsid w:val="00B4352F"/>
    <w:rsid w:val="00B51823"/>
    <w:rsid w:val="00B64676"/>
    <w:rsid w:val="00B75668"/>
    <w:rsid w:val="00BD01E4"/>
    <w:rsid w:val="00BE0AEB"/>
    <w:rsid w:val="00C15CC4"/>
    <w:rsid w:val="00C91D7E"/>
    <w:rsid w:val="00CA16B1"/>
    <w:rsid w:val="00CE4CED"/>
    <w:rsid w:val="00D036F7"/>
    <w:rsid w:val="00D07B9F"/>
    <w:rsid w:val="00D43226"/>
    <w:rsid w:val="00D7218C"/>
    <w:rsid w:val="00D86368"/>
    <w:rsid w:val="00DB5E1B"/>
    <w:rsid w:val="00DB753E"/>
    <w:rsid w:val="00E2595A"/>
    <w:rsid w:val="00E3300D"/>
    <w:rsid w:val="00E3368F"/>
    <w:rsid w:val="00E4521D"/>
    <w:rsid w:val="00E70349"/>
    <w:rsid w:val="00E75E6C"/>
    <w:rsid w:val="00E9656D"/>
    <w:rsid w:val="00ED20D1"/>
    <w:rsid w:val="00ED7E36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6</cp:revision>
  <cp:lastPrinted>2014-11-25T09:25:00Z</cp:lastPrinted>
  <dcterms:created xsi:type="dcterms:W3CDTF">2014-11-28T12:14:00Z</dcterms:created>
  <dcterms:modified xsi:type="dcterms:W3CDTF">2014-12-03T13:49:00Z</dcterms:modified>
</cp:coreProperties>
</file>