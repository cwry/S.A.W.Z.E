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109" w:rsidRPr="00570109" w:rsidRDefault="00570109" w:rsidP="00570109">
      <w:pPr>
        <w:pStyle w:val="berschrift1"/>
        <w:rPr>
          <w:sz w:val="30"/>
        </w:rPr>
      </w:pPr>
      <w:r>
        <w:t>Logbuch [</w:t>
      </w:r>
      <w:r w:rsidR="00674877">
        <w:t>SAWZE</w:t>
      </w:r>
      <w:r>
        <w:rPr>
          <w:sz w:val="30"/>
        </w:rPr>
        <w:t>]</w:t>
      </w:r>
    </w:p>
    <w:p w:rsidR="00570109" w:rsidRDefault="00490A86" w:rsidP="00570109">
      <w:pPr>
        <w:pStyle w:val="Textbody"/>
      </w:pPr>
      <w:r>
        <w:t>01.12</w:t>
      </w:r>
      <w:r w:rsidR="00574840" w:rsidRPr="00574840">
        <w:t>.2014</w:t>
      </w:r>
    </w:p>
    <w:p w:rsidR="00570109" w:rsidRPr="00570109" w:rsidRDefault="00570109" w:rsidP="00570109">
      <w:pPr>
        <w:pStyle w:val="berschrift3"/>
      </w:pPr>
      <w:r w:rsidRPr="00570109">
        <w:t>Durchgeführte Aktivitäten: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490A86" w:rsidTr="00574840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F835C2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Textur Zombie und Hero</w:t>
            </w:r>
          </w:p>
        </w:tc>
      </w:tr>
      <w:tr w:rsidR="00574840" w:rsidRPr="00490A86" w:rsidTr="0057484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F835C2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490A86" w:rsidTr="0057484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F835C2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Kamera Bewegung</w:t>
            </w:r>
          </w:p>
        </w:tc>
      </w:tr>
      <w:tr w:rsidR="00574840" w:rsidRPr="00490A86" w:rsidTr="00574840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bookmarkStart w:id="0" w:name="_GoBack"/>
            <w:r w:rsidR="00E82CDE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Assets für Wohnzimmer modellieren</w:t>
            </w:r>
            <w:bookmarkEnd w:id="0"/>
          </w:p>
        </w:tc>
      </w:tr>
      <w:tr w:rsidR="00574840" w:rsidRPr="00E82CDE" w:rsidTr="00574840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74840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F835C2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Plan für die Woche, Texturen für Badezimmer (Boden)</w:t>
            </w:r>
          </w:p>
        </w:tc>
      </w:tr>
    </w:tbl>
    <w:p w:rsidR="00570109" w:rsidRDefault="00570109" w:rsidP="00570109">
      <w:pPr>
        <w:pStyle w:val="berschrift3"/>
      </w:pPr>
      <w:r>
        <w:t>Identifizierte Probleme: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E82CDE" w:rsidTr="00546D69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proofErr w:type="spellStart"/>
            <w:r w:rsidR="00F835C2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Rig</w:t>
            </w:r>
            <w:proofErr w:type="spellEnd"/>
            <w:r w:rsidR="00F835C2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von Zombie und Hero Model</w:t>
            </w:r>
          </w:p>
        </w:tc>
      </w:tr>
      <w:tr w:rsidR="00574840" w:rsidRPr="00490A86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F835C2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490A86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F835C2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E82CDE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F835C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F835C2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Wände - </w:t>
            </w:r>
            <w:r w:rsidR="00F835C2" w:rsidRPr="00615A1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Die </w:t>
            </w:r>
            <w:proofErr w:type="spellStart"/>
            <w:r w:rsidR="00F835C2" w:rsidRPr="00615A1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outlines</w:t>
            </w:r>
            <w:proofErr w:type="spellEnd"/>
            <w:r w:rsidR="00F835C2" w:rsidRPr="00615A1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</w:t>
            </w:r>
            <w:proofErr w:type="spellStart"/>
            <w:r w:rsidR="00F835C2" w:rsidRPr="00615A1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clippen</w:t>
            </w:r>
            <w:proofErr w:type="spellEnd"/>
            <w:r w:rsidR="00F835C2" w:rsidRPr="00615A1C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irgendwie seltsam</w:t>
            </w:r>
          </w:p>
        </w:tc>
      </w:tr>
      <w:tr w:rsidR="00574840" w:rsidRPr="00574840" w:rsidTr="00546D69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F835C2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</w:tbl>
    <w:p w:rsidR="00574840" w:rsidRPr="00570109" w:rsidRDefault="00574840" w:rsidP="00570109">
      <w:pPr>
        <w:rPr>
          <w:lang w:val="de-DE"/>
        </w:rPr>
      </w:pPr>
    </w:p>
    <w:p w:rsidR="00570109" w:rsidRDefault="00570109" w:rsidP="00570109">
      <w:pPr>
        <w:pStyle w:val="berschrift3"/>
      </w:pPr>
      <w:r>
        <w:t>Erledigte Tasks:</w:t>
      </w:r>
    </w:p>
    <w:tbl>
      <w:tblPr>
        <w:tblW w:w="908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</w:tblGrid>
      <w:tr w:rsidR="00574840" w:rsidRPr="00574840" w:rsidTr="00546D69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F835C2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Model Zombie und Hero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F835C2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-</w:t>
            </w:r>
          </w:p>
        </w:tc>
      </w:tr>
      <w:tr w:rsidR="00574840" w:rsidRPr="00574840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F835C2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Kamera Bewegung</w:t>
            </w:r>
          </w:p>
        </w:tc>
      </w:tr>
      <w:tr w:rsidR="00574840" w:rsidRPr="00E82CDE" w:rsidTr="00546D69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F835C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F835C2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Wände und Wohnzimmer Assets: Dusch Kabine, Fenster</w:t>
            </w:r>
          </w:p>
        </w:tc>
      </w:tr>
      <w:tr w:rsidR="00574840" w:rsidRPr="00E82CDE" w:rsidTr="00546D69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4840" w:rsidRPr="00574840" w:rsidRDefault="00574840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 w:rsidR="00F835C2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Plan für die Woche, Texturen für Badezimmer (Boden)</w:t>
            </w:r>
          </w:p>
        </w:tc>
      </w:tr>
    </w:tbl>
    <w:p w:rsidR="00570109" w:rsidRDefault="00570109" w:rsidP="00574840">
      <w:pPr>
        <w:pStyle w:val="Textbody"/>
        <w:jc w:val="both"/>
      </w:pPr>
    </w:p>
    <w:p w:rsidR="00570109" w:rsidRDefault="00570109" w:rsidP="00570109">
      <w:pPr>
        <w:pStyle w:val="berschrift3"/>
      </w:pPr>
      <w:proofErr w:type="spellStart"/>
      <w:r>
        <w:t>Todos</w:t>
      </w:r>
      <w:proofErr w:type="spellEnd"/>
      <w:r>
        <w:t>:</w:t>
      </w:r>
    </w:p>
    <w:tbl>
      <w:tblPr>
        <w:tblW w:w="1701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9"/>
        <w:gridCol w:w="7933"/>
        <w:gridCol w:w="7933"/>
      </w:tblGrid>
      <w:tr w:rsidR="00F835C2" w:rsidRPr="00574840" w:rsidTr="006971CD">
        <w:trPr>
          <w:trHeight w:val="287"/>
        </w:trPr>
        <w:tc>
          <w:tcPr>
            <w:tcW w:w="114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F835C2" w:rsidRPr="00574840" w:rsidRDefault="00F835C2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Tobi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F835C2" w:rsidRPr="00084BC8" w:rsidRDefault="00F835C2" w:rsidP="00213552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E82CDE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 Model, </w:t>
            </w:r>
            <w:proofErr w:type="spellStart"/>
            <w:r w:rsidRPr="00E82CDE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Textur</w:t>
            </w:r>
            <w:proofErr w:type="spellEnd"/>
            <w:r w:rsidRPr="00E82CDE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Animation </w:t>
            </w:r>
            <w:proofErr w:type="spellStart"/>
            <w:r w:rsidRPr="00E82CDE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für</w:t>
            </w:r>
            <w:proofErr w:type="spellEnd"/>
            <w:r w:rsidRPr="00E82CDE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„Wheel Chair Hero“ </w:t>
            </w:r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und “Zombie 1“</w:t>
            </w:r>
          </w:p>
        </w:tc>
        <w:tc>
          <w:tcPr>
            <w:tcW w:w="7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5C2" w:rsidRPr="00F835C2" w:rsidRDefault="00F835C2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F835C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F835C2" w:rsidRPr="00574840" w:rsidTr="006971CD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F835C2" w:rsidRPr="00574840" w:rsidRDefault="00F835C2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Robert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35C2" w:rsidRPr="00574840" w:rsidRDefault="00F835C2" w:rsidP="0021355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Plan und </w:t>
            </w:r>
            <w:proofErr w:type="spellStart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scatch</w:t>
            </w:r>
            <w:proofErr w:type="spellEnd"/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 xml:space="preserve"> für 5 Levels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5C2" w:rsidRPr="00574840" w:rsidRDefault="00F835C2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</w:p>
        </w:tc>
      </w:tr>
      <w:tr w:rsidR="00F835C2" w:rsidRPr="00574840" w:rsidTr="006971CD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F835C2" w:rsidRPr="00574840" w:rsidRDefault="00F835C2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Daniel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35C2" w:rsidRPr="00084BC8" w:rsidRDefault="00F835C2" w:rsidP="00213552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 Game </w:t>
            </w:r>
            <w:proofErr w:type="spellStart"/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Modi</w:t>
            </w:r>
            <w:proofErr w:type="spellEnd"/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B, </w:t>
            </w:r>
            <w:proofErr w:type="spellStart"/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Kamera</w:t>
            </w:r>
            <w:proofErr w:type="spellEnd"/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, Power up 1, Game </w:t>
            </w:r>
            <w:proofErr w:type="spellStart"/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modi</w:t>
            </w:r>
            <w:proofErr w:type="spellEnd"/>
            <w:r w:rsidRPr="00084BC8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 xml:space="preserve"> C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5C2" w:rsidRPr="00F835C2" w:rsidRDefault="00F835C2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</w:pPr>
            <w:r w:rsidRPr="00F835C2">
              <w:rPr>
                <w:rFonts w:ascii="Calibri" w:eastAsia="Times New Roman" w:hAnsi="Calibri"/>
                <w:color w:val="000000"/>
                <w:sz w:val="22"/>
                <w:szCs w:val="22"/>
                <w:lang w:eastAsia="de-DE"/>
              </w:rPr>
              <w:t> </w:t>
            </w:r>
          </w:p>
        </w:tc>
      </w:tr>
      <w:tr w:rsidR="00F835C2" w:rsidRPr="00E82CDE" w:rsidTr="006971CD">
        <w:trPr>
          <w:trHeight w:val="287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F835C2" w:rsidRPr="00574840" w:rsidRDefault="00F835C2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Amon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835C2" w:rsidRPr="00574840" w:rsidRDefault="00F835C2" w:rsidP="0021355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Assets und Texturen „Wohnzimmer Setting“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5C2" w:rsidRPr="00574840" w:rsidRDefault="00F835C2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</w:p>
        </w:tc>
      </w:tr>
      <w:tr w:rsidR="00F835C2" w:rsidRPr="00574840" w:rsidTr="006971CD">
        <w:trPr>
          <w:trHeight w:val="302"/>
        </w:trPr>
        <w:tc>
          <w:tcPr>
            <w:tcW w:w="114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EBF1DE"/>
            <w:noWrap/>
            <w:vAlign w:val="bottom"/>
            <w:hideMark/>
          </w:tcPr>
          <w:p w:rsidR="00F835C2" w:rsidRPr="00574840" w:rsidRDefault="00F835C2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Toma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F835C2" w:rsidRPr="00574840" w:rsidRDefault="00F835C2" w:rsidP="00213552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  <w: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Texturen „Wohnzimmer Setting“</w:t>
            </w:r>
          </w:p>
        </w:tc>
        <w:tc>
          <w:tcPr>
            <w:tcW w:w="79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35C2" w:rsidRPr="00574840" w:rsidRDefault="00F835C2" w:rsidP="00546D69">
            <w:pPr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</w:pPr>
            <w:r w:rsidRPr="00574840">
              <w:rPr>
                <w:rFonts w:ascii="Calibri" w:eastAsia="Times New Roman" w:hAnsi="Calibri"/>
                <w:color w:val="000000"/>
                <w:sz w:val="22"/>
                <w:szCs w:val="22"/>
                <w:lang w:val="de-DE" w:eastAsia="de-DE"/>
              </w:rPr>
              <w:t> </w:t>
            </w:r>
          </w:p>
        </w:tc>
      </w:tr>
    </w:tbl>
    <w:p w:rsidR="00570109" w:rsidRDefault="00570109" w:rsidP="00570109">
      <w:pPr>
        <w:pStyle w:val="Textbody"/>
      </w:pPr>
    </w:p>
    <w:p w:rsidR="00570109" w:rsidRDefault="00570109" w:rsidP="00570109">
      <w:pPr>
        <w:pStyle w:val="Textbody"/>
      </w:pPr>
    </w:p>
    <w:p w:rsidR="00C91D7E" w:rsidRPr="00674877" w:rsidRDefault="00C91D7E" w:rsidP="00570109">
      <w:pPr>
        <w:rPr>
          <w:lang w:val="de-DE"/>
        </w:rPr>
      </w:pPr>
    </w:p>
    <w:sectPr w:rsidR="00C91D7E" w:rsidRPr="00674877" w:rsidSect="00570109">
      <w:headerReference w:type="default" r:id="rId8"/>
      <w:footerReference w:type="even" r:id="rId9"/>
      <w:footerReference w:type="default" r:id="rId10"/>
      <w:pgSz w:w="11899" w:h="16840" w:code="9"/>
      <w:pgMar w:top="1440" w:right="680" w:bottom="1440" w:left="1366" w:header="1072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18C" w:rsidRDefault="00D7218C" w:rsidP="00056C7A">
      <w:r>
        <w:separator/>
      </w:r>
    </w:p>
  </w:endnote>
  <w:endnote w:type="continuationSeparator" w:id="0">
    <w:p w:rsidR="00D7218C" w:rsidRDefault="00D7218C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E82CDE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E82CDE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E82CDE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4C11DB" w:rsidP="00DB5E1B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18C" w:rsidRDefault="00D7218C" w:rsidP="00056C7A">
      <w:r>
        <w:separator/>
      </w:r>
    </w:p>
  </w:footnote>
  <w:footnote w:type="continuationSeparator" w:id="0">
    <w:p w:rsidR="00D7218C" w:rsidRDefault="00D7218C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C95C46B" wp14:editId="389CF944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570109" w:rsidRDefault="00591872" w:rsidP="00570109">
    <w:pPr>
      <w:tabs>
        <w:tab w:val="left" w:pos="2835"/>
      </w:tabs>
      <w:rPr>
        <w:rFonts w:asciiTheme="majorHAnsi" w:hAnsiTheme="majorHAnsi"/>
        <w:b/>
        <w:sz w:val="20"/>
        <w:szCs w:val="22"/>
        <w:lang w:val="de-DE"/>
      </w:rPr>
    </w:pPr>
    <w:r w:rsidRPr="00570109">
      <w:rPr>
        <w:rFonts w:asciiTheme="majorHAnsi" w:hAnsiTheme="majorHAnsi"/>
        <w:sz w:val="20"/>
        <w:lang w:val="de-DE"/>
      </w:rPr>
      <w:t>GAMES ACADEMY</w:t>
    </w:r>
    <w:r w:rsidR="00166F57" w:rsidRPr="00570109">
      <w:rPr>
        <w:rFonts w:asciiTheme="majorHAnsi" w:hAnsiTheme="majorHAnsi"/>
        <w:sz w:val="20"/>
        <w:lang w:val="de-DE"/>
      </w:rPr>
      <w:t>™</w:t>
    </w:r>
    <w:r w:rsidRPr="00570109">
      <w:rPr>
        <w:rFonts w:asciiTheme="majorHAnsi" w:hAnsiTheme="majorHAnsi"/>
        <w:sz w:val="20"/>
        <w:lang w:val="de-DE"/>
      </w:rPr>
      <w:tab/>
    </w:r>
    <w:r w:rsidR="00570109" w:rsidRPr="00570109">
      <w:rPr>
        <w:rFonts w:asciiTheme="majorHAnsi" w:hAnsiTheme="majorHAnsi"/>
        <w:sz w:val="20"/>
        <w:lang w:val="de-DE"/>
      </w:rPr>
      <w:tab/>
    </w:r>
    <w:r w:rsidR="00570109">
      <w:rPr>
        <w:rFonts w:asciiTheme="majorHAnsi" w:hAnsiTheme="majorHAnsi"/>
        <w:sz w:val="20"/>
        <w:lang w:val="de-DE"/>
      </w:rPr>
      <w:tab/>
    </w:r>
  </w:p>
  <w:p w:rsidR="00591872" w:rsidRPr="00570109" w:rsidRDefault="00E82CDE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  <w:lang w:val="de-DE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70109" w:rsidRDefault="00570109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  <w:p w:rsidR="00591872" w:rsidRPr="00570109" w:rsidRDefault="00591872" w:rsidP="00CE4CED">
    <w:pPr>
      <w:spacing w:after="120"/>
      <w:jc w:val="both"/>
      <w:rPr>
        <w:rFonts w:asciiTheme="majorHAnsi" w:hAnsiTheme="majorHAnsi"/>
        <w:sz w:val="11"/>
        <w:szCs w:val="22"/>
        <w:lang w:val="de-D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1024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56C7A"/>
    <w:rsid w:val="000716A4"/>
    <w:rsid w:val="000A3D8E"/>
    <w:rsid w:val="000C108C"/>
    <w:rsid w:val="00116262"/>
    <w:rsid w:val="001309FA"/>
    <w:rsid w:val="00166F57"/>
    <w:rsid w:val="00171102"/>
    <w:rsid w:val="00181EE6"/>
    <w:rsid w:val="001F02C9"/>
    <w:rsid w:val="00220999"/>
    <w:rsid w:val="00246DE0"/>
    <w:rsid w:val="00270B39"/>
    <w:rsid w:val="00274904"/>
    <w:rsid w:val="00295AB9"/>
    <w:rsid w:val="002B07F9"/>
    <w:rsid w:val="002C62D7"/>
    <w:rsid w:val="002D4FC3"/>
    <w:rsid w:val="003417A8"/>
    <w:rsid w:val="003824B0"/>
    <w:rsid w:val="003A49A1"/>
    <w:rsid w:val="003F1450"/>
    <w:rsid w:val="00464C20"/>
    <w:rsid w:val="00480DA8"/>
    <w:rsid w:val="00490A86"/>
    <w:rsid w:val="004C11DB"/>
    <w:rsid w:val="00516D9A"/>
    <w:rsid w:val="005579AF"/>
    <w:rsid w:val="00570109"/>
    <w:rsid w:val="00574840"/>
    <w:rsid w:val="00581C12"/>
    <w:rsid w:val="00591872"/>
    <w:rsid w:val="005B2E2E"/>
    <w:rsid w:val="005C0BB4"/>
    <w:rsid w:val="005D4519"/>
    <w:rsid w:val="00612743"/>
    <w:rsid w:val="0064176E"/>
    <w:rsid w:val="00674877"/>
    <w:rsid w:val="00682B00"/>
    <w:rsid w:val="006D68FF"/>
    <w:rsid w:val="006F7994"/>
    <w:rsid w:val="00707C66"/>
    <w:rsid w:val="00713ECD"/>
    <w:rsid w:val="00762AC0"/>
    <w:rsid w:val="00786C66"/>
    <w:rsid w:val="007B3D69"/>
    <w:rsid w:val="007C16CF"/>
    <w:rsid w:val="00806187"/>
    <w:rsid w:val="0080797D"/>
    <w:rsid w:val="00823AAD"/>
    <w:rsid w:val="00844E0F"/>
    <w:rsid w:val="00894F9C"/>
    <w:rsid w:val="008C6CC0"/>
    <w:rsid w:val="0096613C"/>
    <w:rsid w:val="009D7C88"/>
    <w:rsid w:val="009E3642"/>
    <w:rsid w:val="009F1CC6"/>
    <w:rsid w:val="009F6B4F"/>
    <w:rsid w:val="00A1072E"/>
    <w:rsid w:val="00A4038C"/>
    <w:rsid w:val="00A4750E"/>
    <w:rsid w:val="00A518F2"/>
    <w:rsid w:val="00A93A96"/>
    <w:rsid w:val="00AB75E9"/>
    <w:rsid w:val="00AD0746"/>
    <w:rsid w:val="00AE253A"/>
    <w:rsid w:val="00AE6C14"/>
    <w:rsid w:val="00B30586"/>
    <w:rsid w:val="00B4352F"/>
    <w:rsid w:val="00B51823"/>
    <w:rsid w:val="00B64676"/>
    <w:rsid w:val="00BD01E4"/>
    <w:rsid w:val="00BE0AEB"/>
    <w:rsid w:val="00C15CC4"/>
    <w:rsid w:val="00C91D7E"/>
    <w:rsid w:val="00CA16B1"/>
    <w:rsid w:val="00CE4CED"/>
    <w:rsid w:val="00D036F7"/>
    <w:rsid w:val="00D07B9F"/>
    <w:rsid w:val="00D43226"/>
    <w:rsid w:val="00D7218C"/>
    <w:rsid w:val="00D86368"/>
    <w:rsid w:val="00DB5E1B"/>
    <w:rsid w:val="00DB753E"/>
    <w:rsid w:val="00E2595A"/>
    <w:rsid w:val="00E3300D"/>
    <w:rsid w:val="00E3368F"/>
    <w:rsid w:val="00E4521D"/>
    <w:rsid w:val="00E70349"/>
    <w:rsid w:val="00E75E6C"/>
    <w:rsid w:val="00E82CDE"/>
    <w:rsid w:val="00E9656D"/>
    <w:rsid w:val="00ED20D1"/>
    <w:rsid w:val="00ED7E36"/>
    <w:rsid w:val="00F3693A"/>
    <w:rsid w:val="00F835C2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paragraph" w:styleId="berschrift1">
    <w:name w:val="heading 1"/>
    <w:basedOn w:val="Standard"/>
    <w:next w:val="Textbody"/>
    <w:link w:val="berschrift1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0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styleId="berschrift3">
    <w:name w:val="heading 3"/>
    <w:basedOn w:val="Standard"/>
    <w:next w:val="Textbody"/>
    <w:link w:val="berschrift3Zchn"/>
    <w:rsid w:val="00570109"/>
    <w:pPr>
      <w:keepNext/>
      <w:widowControl w:val="0"/>
      <w:suppressAutoHyphens/>
      <w:autoSpaceDN w:val="0"/>
      <w:spacing w:before="240" w:after="120"/>
      <w:textAlignment w:val="baseline"/>
      <w:outlineLvl w:val="2"/>
    </w:pPr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character" w:customStyle="1" w:styleId="berschrift3Zchn">
    <w:name w:val="Überschrift 3 Zchn"/>
    <w:basedOn w:val="Absatz-Standardschriftart"/>
    <w:link w:val="berschrift3"/>
    <w:rsid w:val="00570109"/>
    <w:rPr>
      <w:rFonts w:ascii="Arial" w:eastAsia="Arial Unicode MS" w:hAnsi="Arial" w:cs="Arial Unicode MS"/>
      <w:b/>
      <w:bCs/>
      <w:kern w:val="3"/>
      <w:sz w:val="28"/>
      <w:szCs w:val="28"/>
      <w:lang w:val="de-DE" w:eastAsia="zh-CN" w:bidi="hi-IN"/>
    </w:rPr>
  </w:style>
  <w:style w:type="paragraph" w:customStyle="1" w:styleId="Textbody">
    <w:name w:val="Text body"/>
    <w:basedOn w:val="Standard"/>
    <w:rsid w:val="00570109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Arial Unicode MS"/>
      <w:kern w:val="3"/>
      <w:lang w:val="de-DE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6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Toma Komitski</cp:lastModifiedBy>
  <cp:revision>6</cp:revision>
  <cp:lastPrinted>2014-11-25T09:25:00Z</cp:lastPrinted>
  <dcterms:created xsi:type="dcterms:W3CDTF">2014-11-28T12:14:00Z</dcterms:created>
  <dcterms:modified xsi:type="dcterms:W3CDTF">2014-12-03T13:40:00Z</dcterms:modified>
</cp:coreProperties>
</file>