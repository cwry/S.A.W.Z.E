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FF6839" w:rsidP="00570109">
      <w:pPr>
        <w:pStyle w:val="Textbody"/>
      </w:pPr>
      <w:r>
        <w:t>05.12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FF6839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-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</w:p>
        </w:tc>
      </w:tr>
      <w:tr w:rsidR="00574840" w:rsidRPr="00FF6839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25CD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FF6839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D600A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Kamera</w:t>
            </w:r>
          </w:p>
        </w:tc>
      </w:tr>
      <w:tr w:rsidR="00574840" w:rsidRPr="00E52AAB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2D600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</w:t>
            </w:r>
          </w:p>
        </w:tc>
      </w:tr>
      <w:tr w:rsidR="00574840" w:rsidRPr="00FF6839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FF6839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FF6839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FF6839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25CD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E0F5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Kamera </w:t>
            </w:r>
            <w:proofErr w:type="spellStart"/>
            <w:r w:rsidR="008E0F5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adjust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Toilette, Offen Textur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1 und 2 –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Briefing, </w:t>
            </w:r>
            <w:proofErr w:type="spellStart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Auser</w:t>
            </w:r>
            <w:proofErr w:type="spellEnd"/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FOW</w:t>
            </w:r>
          </w:p>
        </w:tc>
      </w:tr>
      <w:tr w:rsidR="00574840" w:rsidRPr="00E52AAB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 und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E52AA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designen + Texturen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25CD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25CD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25CDC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D25CDC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2D600A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8E0F51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25CDC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52AAB"/>
    <w:rsid w:val="00E70349"/>
    <w:rsid w:val="00E75E6C"/>
    <w:rsid w:val="00E9656D"/>
    <w:rsid w:val="00ED20D1"/>
    <w:rsid w:val="00ED7E36"/>
    <w:rsid w:val="00F3693A"/>
    <w:rsid w:val="00F47CA1"/>
    <w:rsid w:val="00FD7EA3"/>
    <w:rsid w:val="00FF68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9</cp:revision>
  <cp:lastPrinted>2014-11-25T09:25:00Z</cp:lastPrinted>
  <dcterms:created xsi:type="dcterms:W3CDTF">2014-11-28T12:14:00Z</dcterms:created>
  <dcterms:modified xsi:type="dcterms:W3CDTF">2014-12-08T08:43:00Z</dcterms:modified>
</cp:coreProperties>
</file>