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574840" w:rsidP="00570109">
      <w:pPr>
        <w:pStyle w:val="Textbody"/>
      </w:pPr>
      <w:r w:rsidRPr="00574840">
        <w:t>27.11.2014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C677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C677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DC677E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DC677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proofErr w:type="spellStart"/>
            <w:r w:rsidR="00DC677E" w:rsidRPr="00DC677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Kamera</w:t>
            </w:r>
            <w:proofErr w:type="spellEnd"/>
            <w:r w:rsidR="00DC677E" w:rsidRPr="00DC677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Nitro Pack (power up)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Modelle Zeichnen</w:t>
            </w:r>
          </w:p>
        </w:tc>
      </w:tr>
      <w:tr w:rsidR="00574840" w:rsidRPr="00084BC8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Lernen mit Tablett und Photoshop umzugehen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C677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C677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DC677E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C677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Kamera – die Bewegung auf dem Level Rahmen einschränken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C677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C677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  <w:bookmarkStart w:id="0" w:name="_GoBack"/>
            <w:bookmarkEnd w:id="0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C677E" w:rsidRPr="00DC677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Nitro Pack (power up)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„Wohnzimmer Setting“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: Lampe, Sofa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084BC8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Model, </w:t>
            </w:r>
            <w:proofErr w:type="spellStart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</w:t>
            </w:r>
            <w:proofErr w:type="spellEnd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Animation </w:t>
            </w:r>
            <w:proofErr w:type="spellStart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für</w:t>
            </w:r>
            <w:proofErr w:type="spellEnd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„Wheel Chair Hero“ und “Zombie 1“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Plan und </w:t>
            </w:r>
            <w:proofErr w:type="spellStart"/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scatch</w:t>
            </w:r>
            <w:proofErr w:type="spellEnd"/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für 5 Levels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084BC8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Game </w:t>
            </w:r>
            <w:proofErr w:type="spellStart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B, </w:t>
            </w:r>
            <w:proofErr w:type="spellStart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Kamera</w:t>
            </w:r>
            <w:proofErr w:type="spellEnd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Power up 1, Game </w:t>
            </w:r>
            <w:proofErr w:type="spellStart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="00084BC8"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C</w:t>
            </w:r>
          </w:p>
        </w:tc>
      </w:tr>
      <w:tr w:rsidR="00574840" w:rsidRPr="00084BC8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und Texturen „Wohnzimmer Setting“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84B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„Wohnzimmer Setting“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C677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C677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DC677E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DC677E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84BC8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DC677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4</cp:revision>
  <cp:lastPrinted>2014-11-25T09:25:00Z</cp:lastPrinted>
  <dcterms:created xsi:type="dcterms:W3CDTF">2014-11-28T12:14:00Z</dcterms:created>
  <dcterms:modified xsi:type="dcterms:W3CDTF">2014-12-01T10:07:00Z</dcterms:modified>
</cp:coreProperties>
</file>