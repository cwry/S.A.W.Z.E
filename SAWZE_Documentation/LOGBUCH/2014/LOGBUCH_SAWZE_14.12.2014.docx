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0109" w:rsidRPr="00570109" w:rsidRDefault="00570109" w:rsidP="00570109">
      <w:pPr>
        <w:pStyle w:val="berschrift1"/>
        <w:rPr>
          <w:sz w:val="30"/>
        </w:rPr>
      </w:pPr>
      <w:r>
        <w:t>Logbuch [</w:t>
      </w:r>
      <w:r w:rsidR="00674877">
        <w:t>SAWZE</w:t>
      </w:r>
      <w:r>
        <w:rPr>
          <w:sz w:val="30"/>
        </w:rPr>
        <w:t>]</w:t>
      </w:r>
    </w:p>
    <w:p w:rsidR="00570109" w:rsidRDefault="00033EC4" w:rsidP="00570109">
      <w:pPr>
        <w:pStyle w:val="Textbody"/>
      </w:pPr>
      <w:r>
        <w:t>1</w:t>
      </w:r>
      <w:r w:rsidR="001E4CF4">
        <w:t>4</w:t>
      </w:r>
      <w:bookmarkStart w:id="0" w:name="_GoBack"/>
      <w:bookmarkEnd w:id="0"/>
      <w:r w:rsidR="00574840" w:rsidRPr="00574840">
        <w:t>.1</w:t>
      </w:r>
      <w:r w:rsidR="005511C8">
        <w:t>2</w:t>
      </w:r>
      <w:r w:rsidR="00574840" w:rsidRPr="00574840">
        <w:t>.2014</w:t>
      </w:r>
    </w:p>
    <w:p w:rsidR="00570109" w:rsidRPr="00570109" w:rsidRDefault="00570109" w:rsidP="00570109">
      <w:pPr>
        <w:pStyle w:val="berschrift3"/>
      </w:pPr>
      <w:r w:rsidRPr="00570109">
        <w:t>Durchgeführte Aktivitäten:</w:t>
      </w:r>
    </w:p>
    <w:tbl>
      <w:tblPr>
        <w:tblW w:w="908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9"/>
        <w:gridCol w:w="7933"/>
      </w:tblGrid>
      <w:tr w:rsidR="00574840" w:rsidRPr="00574840" w:rsidTr="00B16A65">
        <w:trPr>
          <w:trHeight w:val="287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Tobi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782F3D" w:rsidRDefault="00B16A65" w:rsidP="00033EC4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 w:rsidRPr="00B16A65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Art/Game </w:t>
            </w:r>
            <w:proofErr w:type="spellStart"/>
            <w:r w:rsidRPr="00B16A65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referenzen</w:t>
            </w:r>
            <w:proofErr w:type="spellEnd"/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sammeln</w:t>
            </w:r>
            <w:proofErr w:type="spellEnd"/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Robert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574840" w:rsidRDefault="00B16A65" w:rsidP="00033EC4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B16A65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Art/Game </w:t>
            </w:r>
            <w:proofErr w:type="spellStart"/>
            <w:r w:rsidRPr="00B16A65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referenzen</w:t>
            </w:r>
            <w:proofErr w:type="spellEnd"/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sammeln</w:t>
            </w:r>
            <w:proofErr w:type="spellEnd"/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Daniel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033EC4" w:rsidRDefault="00B16A65" w:rsidP="00033EC4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 w:rsidRPr="00B16A65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Art/Game </w:t>
            </w:r>
            <w:proofErr w:type="spellStart"/>
            <w:r w:rsidRPr="00B16A65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referenzen</w:t>
            </w:r>
            <w:proofErr w:type="spellEnd"/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sammeln</w:t>
            </w:r>
            <w:proofErr w:type="spellEnd"/>
          </w:p>
        </w:tc>
      </w:tr>
      <w:tr w:rsidR="00574840" w:rsidRPr="00B16A65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Amon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033EC4" w:rsidRDefault="00B16A65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B16A65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Art/Game </w:t>
            </w:r>
            <w:proofErr w:type="spellStart"/>
            <w:r w:rsidRPr="00B16A65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referenzen</w:t>
            </w:r>
            <w:proofErr w:type="spellEnd"/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sammeln</w:t>
            </w:r>
            <w:proofErr w:type="spellEnd"/>
          </w:p>
        </w:tc>
      </w:tr>
      <w:tr w:rsidR="00574840" w:rsidRPr="00574840" w:rsidTr="00B16A65">
        <w:trPr>
          <w:trHeight w:val="302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Toma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033EC4" w:rsidRDefault="00B16A65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 w:rsidRPr="00B16A65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Art/Game </w:t>
            </w:r>
            <w:proofErr w:type="spellStart"/>
            <w:r w:rsidRPr="00B16A65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referenzen</w:t>
            </w:r>
            <w:proofErr w:type="spellEnd"/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sammeln</w:t>
            </w:r>
            <w:proofErr w:type="spellEnd"/>
          </w:p>
        </w:tc>
      </w:tr>
    </w:tbl>
    <w:p w:rsidR="00570109" w:rsidRDefault="00570109" w:rsidP="00570109">
      <w:pPr>
        <w:pStyle w:val="berschrift3"/>
      </w:pPr>
      <w:r>
        <w:t>Identifizierte Probleme:</w:t>
      </w:r>
    </w:p>
    <w:tbl>
      <w:tblPr>
        <w:tblW w:w="908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9"/>
        <w:gridCol w:w="7933"/>
      </w:tblGrid>
      <w:tr w:rsidR="00574840" w:rsidRPr="00574840" w:rsidTr="00B16A65">
        <w:trPr>
          <w:trHeight w:val="287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Tobi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Robert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Daniel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Amon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</w:p>
        </w:tc>
      </w:tr>
      <w:tr w:rsidR="00574840" w:rsidRPr="00574840" w:rsidTr="00B16A65">
        <w:trPr>
          <w:trHeight w:val="302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Toma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</w:p>
        </w:tc>
      </w:tr>
    </w:tbl>
    <w:p w:rsidR="00574840" w:rsidRPr="00570109" w:rsidRDefault="00574840" w:rsidP="00570109">
      <w:pPr>
        <w:rPr>
          <w:lang w:val="de-DE"/>
        </w:rPr>
      </w:pPr>
    </w:p>
    <w:p w:rsidR="00570109" w:rsidRDefault="00570109" w:rsidP="00570109">
      <w:pPr>
        <w:pStyle w:val="berschrift3"/>
      </w:pPr>
      <w:r>
        <w:t>Erledigte Tasks:</w:t>
      </w:r>
    </w:p>
    <w:tbl>
      <w:tblPr>
        <w:tblW w:w="908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9"/>
        <w:gridCol w:w="7933"/>
      </w:tblGrid>
      <w:tr w:rsidR="00574840" w:rsidRPr="00574840" w:rsidTr="00B16A65">
        <w:trPr>
          <w:trHeight w:val="287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Tobi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574840" w:rsidRDefault="00574840" w:rsidP="00033EC4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Robert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Daniel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033EC4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Amon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574840" w:rsidRDefault="00574840" w:rsidP="00033EC4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</w:p>
        </w:tc>
      </w:tr>
      <w:tr w:rsidR="00574840" w:rsidRPr="00574840" w:rsidTr="00B16A65">
        <w:trPr>
          <w:trHeight w:val="302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Toma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</w:p>
        </w:tc>
      </w:tr>
    </w:tbl>
    <w:p w:rsidR="00570109" w:rsidRDefault="00570109" w:rsidP="00574840">
      <w:pPr>
        <w:pStyle w:val="Textbody"/>
        <w:jc w:val="both"/>
      </w:pPr>
    </w:p>
    <w:p w:rsidR="00570109" w:rsidRDefault="00570109" w:rsidP="00570109">
      <w:pPr>
        <w:pStyle w:val="berschrift3"/>
      </w:pPr>
      <w:proofErr w:type="spellStart"/>
      <w:r>
        <w:t>Todos</w:t>
      </w:r>
      <w:proofErr w:type="spellEnd"/>
      <w:r>
        <w:t>:</w:t>
      </w:r>
    </w:p>
    <w:tbl>
      <w:tblPr>
        <w:tblW w:w="908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9"/>
        <w:gridCol w:w="7933"/>
      </w:tblGrid>
      <w:tr w:rsidR="00574840" w:rsidRPr="00574840" w:rsidTr="00B16A65">
        <w:trPr>
          <w:trHeight w:val="287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Tobi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782F3D" w:rsidRDefault="00B16A65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 w:rsidRPr="00B16A65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Art/Game </w:t>
            </w:r>
            <w:proofErr w:type="spellStart"/>
            <w:r w:rsidRPr="00B16A65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referenzen</w:t>
            </w:r>
            <w:proofErr w:type="spellEnd"/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sammeln</w:t>
            </w:r>
            <w:proofErr w:type="spellEnd"/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Robert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782F3D" w:rsidRDefault="00B16A65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 w:rsidRPr="00B16A65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Art/Game </w:t>
            </w:r>
            <w:proofErr w:type="spellStart"/>
            <w:r w:rsidRPr="00B16A65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referenzen</w:t>
            </w:r>
            <w:proofErr w:type="spellEnd"/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sammeln</w:t>
            </w:r>
            <w:proofErr w:type="spellEnd"/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Daniel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574840" w:rsidRDefault="00B16A65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B16A65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Art/Game </w:t>
            </w:r>
            <w:proofErr w:type="spellStart"/>
            <w:r w:rsidRPr="00B16A65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referenzen</w:t>
            </w:r>
            <w:proofErr w:type="spellEnd"/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sammeln</w:t>
            </w:r>
            <w:proofErr w:type="spellEnd"/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Amon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782F3D" w:rsidRDefault="00B16A65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 w:rsidRPr="00B16A65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Art/Game </w:t>
            </w:r>
            <w:proofErr w:type="spellStart"/>
            <w:r w:rsidRPr="00B16A65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referenzen</w:t>
            </w:r>
            <w:proofErr w:type="spellEnd"/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sammeln</w:t>
            </w:r>
            <w:proofErr w:type="spellEnd"/>
          </w:p>
        </w:tc>
      </w:tr>
      <w:tr w:rsidR="00574840" w:rsidRPr="00574840" w:rsidTr="00B16A65">
        <w:trPr>
          <w:trHeight w:val="302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Toma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782F3D" w:rsidRDefault="00B16A65" w:rsidP="00782F3D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 w:rsidRPr="00B16A65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Art/Game </w:t>
            </w:r>
            <w:proofErr w:type="spellStart"/>
            <w:r w:rsidRPr="00B16A65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referenzen</w:t>
            </w:r>
            <w:proofErr w:type="spellEnd"/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sammeln</w:t>
            </w:r>
            <w:proofErr w:type="spellEnd"/>
          </w:p>
        </w:tc>
      </w:tr>
    </w:tbl>
    <w:p w:rsidR="00570109" w:rsidRPr="00782F3D" w:rsidRDefault="00570109" w:rsidP="00570109">
      <w:pPr>
        <w:pStyle w:val="Textbody"/>
        <w:rPr>
          <w:lang w:val="en-US"/>
        </w:rPr>
      </w:pPr>
    </w:p>
    <w:p w:rsidR="00570109" w:rsidRPr="00782F3D" w:rsidRDefault="00570109" w:rsidP="00570109">
      <w:pPr>
        <w:pStyle w:val="Textbody"/>
        <w:rPr>
          <w:lang w:val="en-US"/>
        </w:rPr>
      </w:pPr>
    </w:p>
    <w:p w:rsidR="00C91D7E" w:rsidRPr="00782F3D" w:rsidRDefault="00C91D7E" w:rsidP="00570109"/>
    <w:sectPr w:rsidR="00C91D7E" w:rsidRPr="00782F3D" w:rsidSect="00570109">
      <w:headerReference w:type="default" r:id="rId8"/>
      <w:footerReference w:type="even" r:id="rId9"/>
      <w:footerReference w:type="default" r:id="rId10"/>
      <w:pgSz w:w="11899" w:h="16840" w:code="9"/>
      <w:pgMar w:top="1440" w:right="680" w:bottom="1440" w:left="1366" w:header="1072" w:footer="646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218C" w:rsidRDefault="00D7218C" w:rsidP="00056C7A">
      <w:r>
        <w:separator/>
      </w:r>
    </w:p>
  </w:endnote>
  <w:endnote w:type="continuationSeparator" w:id="0">
    <w:p w:rsidR="00D7218C" w:rsidRDefault="00D7218C" w:rsidP="00056C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1872" w:rsidRDefault="00823AAD" w:rsidP="00713ECD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 w:rsidR="00591872"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:rsidR="00591872" w:rsidRDefault="00591872" w:rsidP="00713ECD">
    <w:pPr>
      <w:pStyle w:val="Fuzeil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1872" w:rsidRDefault="00591872" w:rsidP="00713ECD">
    <w:pPr>
      <w:pStyle w:val="Fuzeile"/>
      <w:tabs>
        <w:tab w:val="clear" w:pos="4320"/>
        <w:tab w:val="left" w:pos="0"/>
        <w:tab w:val="left" w:pos="6946"/>
      </w:tabs>
      <w:ind w:right="-7"/>
      <w:jc w:val="center"/>
      <w:rPr>
        <w:rFonts w:ascii="Calibri" w:hAnsi="Calibri"/>
        <w:color w:val="7F7F7F" w:themeColor="text1" w:themeTint="80"/>
        <w:sz w:val="18"/>
      </w:rPr>
    </w:pPr>
    <w:proofErr w:type="spellStart"/>
    <w:r>
      <w:rPr>
        <w:rFonts w:ascii="Calibri" w:hAnsi="Calibri"/>
        <w:color w:val="7F7F7F" w:themeColor="text1" w:themeTint="80"/>
        <w:sz w:val="18"/>
      </w:rPr>
      <w:t>Seite</w:t>
    </w:r>
    <w:proofErr w:type="spellEnd"/>
    <w:r w:rsidRPr="002E79A8">
      <w:rPr>
        <w:rFonts w:ascii="Calibri" w:hAnsi="Calibri"/>
        <w:color w:val="7F7F7F" w:themeColor="text1" w:themeTint="80"/>
        <w:sz w:val="18"/>
      </w:rPr>
      <w:t xml:space="preserve"> </w: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begin"/>
    </w:r>
    <w:r w:rsidRPr="002E79A8">
      <w:rPr>
        <w:rFonts w:ascii="Calibri" w:hAnsi="Calibri"/>
        <w:color w:val="7F7F7F" w:themeColor="text1" w:themeTint="80"/>
        <w:sz w:val="18"/>
      </w:rPr>
      <w:instrText xml:space="preserve"> PAGE </w:instrTex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separate"/>
    </w:r>
    <w:r w:rsidR="001E4CF4">
      <w:rPr>
        <w:rFonts w:ascii="Calibri" w:hAnsi="Calibri"/>
        <w:noProof/>
        <w:color w:val="7F7F7F" w:themeColor="text1" w:themeTint="80"/>
        <w:sz w:val="18"/>
      </w:rPr>
      <w:t>1</w: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end"/>
    </w:r>
    <w:r w:rsidRPr="002E79A8">
      <w:rPr>
        <w:rFonts w:ascii="Calibri" w:hAnsi="Calibri"/>
        <w:color w:val="7F7F7F" w:themeColor="text1" w:themeTint="80"/>
        <w:sz w:val="18"/>
      </w:rPr>
      <w:t xml:space="preserve"> </w:t>
    </w:r>
    <w:r>
      <w:rPr>
        <w:rFonts w:ascii="Calibri" w:hAnsi="Calibri"/>
        <w:color w:val="7F7F7F" w:themeColor="text1" w:themeTint="80"/>
        <w:sz w:val="18"/>
      </w:rPr>
      <w:t>von</w:t>
    </w:r>
    <w:r w:rsidRPr="002E79A8">
      <w:rPr>
        <w:rFonts w:ascii="Calibri" w:hAnsi="Calibri"/>
        <w:color w:val="7F7F7F" w:themeColor="text1" w:themeTint="80"/>
        <w:sz w:val="18"/>
      </w:rPr>
      <w:t xml:space="preserve"> </w: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begin"/>
    </w:r>
    <w:r w:rsidRPr="002E79A8">
      <w:rPr>
        <w:rFonts w:ascii="Calibri" w:hAnsi="Calibri"/>
        <w:color w:val="7F7F7F" w:themeColor="text1" w:themeTint="80"/>
        <w:sz w:val="18"/>
      </w:rPr>
      <w:instrText xml:space="preserve"> NUMPAGES </w:instrTex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separate"/>
    </w:r>
    <w:r w:rsidR="001E4CF4">
      <w:rPr>
        <w:rFonts w:ascii="Calibri" w:hAnsi="Calibri"/>
        <w:noProof/>
        <w:color w:val="7F7F7F" w:themeColor="text1" w:themeTint="80"/>
        <w:sz w:val="18"/>
      </w:rPr>
      <w:t>1</w: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end"/>
    </w:r>
  </w:p>
  <w:p w:rsidR="00591872" w:rsidRPr="002E79A8" w:rsidRDefault="001E4CF4" w:rsidP="00713ECD">
    <w:pPr>
      <w:pStyle w:val="Fuzeile"/>
      <w:tabs>
        <w:tab w:val="clear" w:pos="4320"/>
        <w:tab w:val="left" w:pos="0"/>
        <w:tab w:val="left" w:pos="3686"/>
        <w:tab w:val="left" w:pos="6946"/>
      </w:tabs>
      <w:ind w:right="-7"/>
      <w:rPr>
        <w:rFonts w:ascii="Calibri" w:hAnsi="Calibri"/>
        <w:color w:val="7F7F7F" w:themeColor="text1" w:themeTint="80"/>
        <w:sz w:val="18"/>
      </w:rPr>
    </w:pPr>
    <w:r>
      <w:rPr>
        <w:rFonts w:asciiTheme="majorHAnsi" w:hAnsiTheme="majorHAnsi"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96.15pt;height:1.35pt" o:hrpct="0" o:hr="t"/>
      </w:pict>
    </w:r>
  </w:p>
  <w:p w:rsidR="004C11DB" w:rsidRPr="009D7C88" w:rsidRDefault="004C11DB" w:rsidP="00DB5E1B">
    <w:pPr>
      <w:pStyle w:val="Fuzeile"/>
      <w:tabs>
        <w:tab w:val="clear" w:pos="4320"/>
        <w:tab w:val="clear" w:pos="8640"/>
        <w:tab w:val="left" w:pos="0"/>
        <w:tab w:val="left" w:pos="2410"/>
        <w:tab w:val="left" w:pos="5245"/>
        <w:tab w:val="left" w:pos="5330"/>
        <w:tab w:val="left" w:pos="7230"/>
        <w:tab w:val="right" w:pos="8562"/>
      </w:tabs>
      <w:ind w:right="-7"/>
      <w:rPr>
        <w:rFonts w:asciiTheme="majorHAnsi" w:hAnsiTheme="majorHAnsi"/>
        <w:color w:val="7F7F7F" w:themeColor="text1" w:themeTint="80"/>
        <w:sz w:val="13"/>
        <w:lang w:val="de-DE"/>
      </w:rPr>
    </w:pPr>
    <w:bookmarkStart w:id="1" w:name="OLE_LINK1"/>
    <w:bookmarkStart w:id="2" w:name="OLE_LINK2"/>
    <w:bookmarkStart w:id="3" w:name="_Hlk269360831"/>
    <w:r w:rsidRPr="009D7C88">
      <w:rPr>
        <w:rFonts w:asciiTheme="majorHAnsi" w:hAnsiTheme="majorHAnsi"/>
        <w:color w:val="7F7F7F" w:themeColor="text1" w:themeTint="80"/>
        <w:sz w:val="13"/>
        <w:lang w:val="de-DE"/>
      </w:rPr>
      <w:tab/>
    </w:r>
  </w:p>
  <w:p w:rsidR="00591872" w:rsidRPr="0080797D" w:rsidRDefault="00591872" w:rsidP="004C11DB">
    <w:pPr>
      <w:pStyle w:val="Fuzeile"/>
      <w:tabs>
        <w:tab w:val="clear" w:pos="4320"/>
        <w:tab w:val="clear" w:pos="8640"/>
        <w:tab w:val="left" w:pos="0"/>
        <w:tab w:val="left" w:pos="1899"/>
        <w:tab w:val="left" w:pos="4139"/>
        <w:tab w:val="right" w:pos="4998"/>
        <w:tab w:val="left" w:pos="5330"/>
        <w:tab w:val="left" w:pos="7854"/>
        <w:tab w:val="right" w:pos="8562"/>
        <w:tab w:val="left" w:pos="8707"/>
        <w:tab w:val="left" w:pos="8931"/>
        <w:tab w:val="right" w:pos="9099"/>
      </w:tabs>
      <w:ind w:right="-7"/>
      <w:rPr>
        <w:rFonts w:asciiTheme="majorHAnsi" w:hAnsiTheme="majorHAnsi"/>
        <w:sz w:val="14"/>
        <w:lang w:val="de-DE"/>
      </w:rPr>
    </w:pPr>
  </w:p>
  <w:p w:rsidR="00591872" w:rsidRPr="0080797D" w:rsidRDefault="00591872" w:rsidP="00713ECD">
    <w:pPr>
      <w:pStyle w:val="Fuzeile"/>
      <w:tabs>
        <w:tab w:val="clear" w:pos="4320"/>
        <w:tab w:val="clear" w:pos="8640"/>
        <w:tab w:val="center" w:pos="4395"/>
      </w:tabs>
      <w:ind w:right="360"/>
      <w:jc w:val="center"/>
      <w:rPr>
        <w:rFonts w:asciiTheme="majorHAnsi" w:hAnsiTheme="majorHAnsi"/>
        <w:sz w:val="11"/>
        <w:lang w:val="de-DE"/>
      </w:rPr>
    </w:pPr>
    <w:r w:rsidRPr="0080797D">
      <w:rPr>
        <w:rFonts w:asciiTheme="majorHAnsi" w:hAnsiTheme="majorHAnsi"/>
        <w:sz w:val="11"/>
        <w:lang w:val="de-DE"/>
      </w:rPr>
      <w:t>GAMES ACADEMY™ ist geschütztes Warenzeichen in der Bundesrepublik Deutschland und anderen Ländern</w:t>
    </w:r>
    <w:r>
      <w:rPr>
        <w:rFonts w:asciiTheme="majorHAnsi" w:hAnsiTheme="majorHAnsi"/>
        <w:sz w:val="11"/>
        <w:lang w:val="de-DE"/>
      </w:rPr>
      <w:t>.</w:t>
    </w:r>
    <w:bookmarkEnd w:id="1"/>
    <w:bookmarkEnd w:id="2"/>
    <w:bookmarkEnd w:id="3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218C" w:rsidRDefault="00D7218C" w:rsidP="00056C7A">
      <w:r>
        <w:separator/>
      </w:r>
    </w:p>
  </w:footnote>
  <w:footnote w:type="continuationSeparator" w:id="0">
    <w:p w:rsidR="00D7218C" w:rsidRDefault="00D7218C" w:rsidP="00056C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1872" w:rsidRDefault="00591872">
    <w:pPr>
      <w:pStyle w:val="Kopfzeile"/>
      <w:rPr>
        <w:rFonts w:asciiTheme="majorHAnsi" w:hAnsiTheme="majorHAnsi"/>
        <w:sz w:val="18"/>
      </w:rPr>
    </w:pPr>
    <w:r>
      <w:rPr>
        <w:rFonts w:asciiTheme="majorHAnsi" w:hAnsiTheme="majorHAnsi"/>
        <w:noProof/>
        <w:sz w:val="18"/>
        <w:lang w:val="de-DE" w:eastAsia="de-DE"/>
      </w:rPr>
      <w:drawing>
        <wp:anchor distT="0" distB="0" distL="114300" distR="114300" simplePos="0" relativeHeight="251658240" behindDoc="1" locked="0" layoutInCell="1" allowOverlap="1" wp14:anchorId="1C95C46B" wp14:editId="389CF944">
          <wp:simplePos x="0" y="0"/>
          <wp:positionH relativeFrom="column">
            <wp:posOffset>5476240</wp:posOffset>
          </wp:positionH>
          <wp:positionV relativeFrom="paragraph">
            <wp:posOffset>-250190</wp:posOffset>
          </wp:positionV>
          <wp:extent cx="758825" cy="561975"/>
          <wp:effectExtent l="19050" t="0" r="3175" b="0"/>
          <wp:wrapNone/>
          <wp:docPr id="1" name="Grafik 1" descr="GA_TM_Logo_ora Va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A_TM_Logo_ora Van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8825" cy="561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591872" w:rsidRPr="00570109" w:rsidRDefault="00591872" w:rsidP="00570109">
    <w:pPr>
      <w:tabs>
        <w:tab w:val="left" w:pos="2835"/>
      </w:tabs>
      <w:rPr>
        <w:rFonts w:asciiTheme="majorHAnsi" w:hAnsiTheme="majorHAnsi"/>
        <w:b/>
        <w:sz w:val="20"/>
        <w:szCs w:val="22"/>
        <w:lang w:val="de-DE"/>
      </w:rPr>
    </w:pPr>
    <w:r w:rsidRPr="00570109">
      <w:rPr>
        <w:rFonts w:asciiTheme="majorHAnsi" w:hAnsiTheme="majorHAnsi"/>
        <w:sz w:val="20"/>
        <w:lang w:val="de-DE"/>
      </w:rPr>
      <w:t>GAMES ACADEMY</w:t>
    </w:r>
    <w:r w:rsidR="00166F57" w:rsidRPr="00570109">
      <w:rPr>
        <w:rFonts w:asciiTheme="majorHAnsi" w:hAnsiTheme="majorHAnsi"/>
        <w:sz w:val="20"/>
        <w:lang w:val="de-DE"/>
      </w:rPr>
      <w:t>™</w:t>
    </w:r>
    <w:r w:rsidRPr="00570109">
      <w:rPr>
        <w:rFonts w:asciiTheme="majorHAnsi" w:hAnsiTheme="majorHAnsi"/>
        <w:sz w:val="20"/>
        <w:lang w:val="de-DE"/>
      </w:rPr>
      <w:tab/>
    </w:r>
    <w:r w:rsidR="00570109" w:rsidRPr="00570109">
      <w:rPr>
        <w:rFonts w:asciiTheme="majorHAnsi" w:hAnsiTheme="majorHAnsi"/>
        <w:sz w:val="20"/>
        <w:lang w:val="de-DE"/>
      </w:rPr>
      <w:tab/>
    </w:r>
    <w:r w:rsidR="00570109">
      <w:rPr>
        <w:rFonts w:asciiTheme="majorHAnsi" w:hAnsiTheme="majorHAnsi"/>
        <w:sz w:val="20"/>
        <w:lang w:val="de-DE"/>
      </w:rPr>
      <w:tab/>
    </w:r>
  </w:p>
  <w:p w:rsidR="00591872" w:rsidRPr="00570109" w:rsidRDefault="001E4CF4" w:rsidP="00480DA8">
    <w:pPr>
      <w:pStyle w:val="Kopfzeile"/>
      <w:tabs>
        <w:tab w:val="clear" w:pos="4320"/>
        <w:tab w:val="center" w:pos="4395"/>
      </w:tabs>
      <w:rPr>
        <w:rFonts w:asciiTheme="majorHAnsi" w:hAnsiTheme="majorHAnsi"/>
        <w:sz w:val="18"/>
        <w:lang w:val="de-DE"/>
      </w:rPr>
    </w:pPr>
    <w:r>
      <w:rPr>
        <w:rFonts w:asciiTheme="majorHAnsi" w:hAnsiTheme="majorHAnsi"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96.15pt;height:1.35pt" o:hrpct="0" o:hr="t">
          <v:imagedata r:id="rId2" o:title="Default Line"/>
        </v:shape>
      </w:pict>
    </w:r>
  </w:p>
  <w:p w:rsidR="00570109" w:rsidRDefault="00570109" w:rsidP="00CE4CED">
    <w:pPr>
      <w:spacing w:after="120"/>
      <w:jc w:val="both"/>
      <w:rPr>
        <w:rFonts w:asciiTheme="majorHAnsi" w:hAnsiTheme="majorHAnsi"/>
        <w:sz w:val="11"/>
        <w:szCs w:val="22"/>
        <w:lang w:val="de-DE"/>
      </w:rPr>
    </w:pPr>
  </w:p>
  <w:p w:rsidR="00591872" w:rsidRPr="00570109" w:rsidRDefault="00591872" w:rsidP="00CE4CED">
    <w:pPr>
      <w:spacing w:after="120"/>
      <w:jc w:val="both"/>
      <w:rPr>
        <w:rFonts w:asciiTheme="majorHAnsi" w:hAnsiTheme="majorHAnsi"/>
        <w:sz w:val="11"/>
        <w:szCs w:val="22"/>
        <w:lang w:val="de-D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0000002">
      <w:start w:val="1"/>
      <w:numFmt w:val="lowerLetter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00000066">
      <w:start w:val="1"/>
      <w:numFmt w:val="lowerLetter"/>
      <w:lvlText w:val="%2."/>
      <w:lvlJc w:val="left"/>
      <w:pPr>
        <w:ind w:left="1440" w:hanging="360"/>
      </w:pPr>
    </w:lvl>
    <w:lvl w:ilvl="2" w:tplc="00000067">
      <w:start w:val="1"/>
      <w:numFmt w:val="lowerRoman"/>
      <w:lvlText w:val="%3.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000000CA">
      <w:start w:val="1"/>
      <w:numFmt w:val="lowerLetter"/>
      <w:lvlText w:val="%2."/>
      <w:lvlJc w:val="left"/>
      <w:pPr>
        <w:ind w:left="1440" w:hanging="360"/>
      </w:pPr>
    </w:lvl>
    <w:lvl w:ilvl="2" w:tplc="000000CB">
      <w:start w:val="1"/>
      <w:numFmt w:val="lowerRoman"/>
      <w:lvlText w:val="%3.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</w:lvl>
    <w:lvl w:ilvl="1" w:tplc="0000012E">
      <w:start w:val="1"/>
      <w:numFmt w:val="decimal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lowerLetter"/>
      <w:lvlText w:val="%1."/>
      <w:lvlJc w:val="left"/>
      <w:pPr>
        <w:ind w:left="720" w:hanging="360"/>
      </w:pPr>
    </w:lvl>
    <w:lvl w:ilvl="1" w:tplc="00000192">
      <w:start w:val="1"/>
      <w:numFmt w:val="lowerLetter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57A818A0"/>
    <w:multiLevelType w:val="hybridMultilevel"/>
    <w:tmpl w:val="CC4613CE"/>
    <w:lvl w:ilvl="0" w:tplc="5D0648F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4B23AFA"/>
    <w:multiLevelType w:val="hybridMultilevel"/>
    <w:tmpl w:val="87A0943A"/>
    <w:lvl w:ilvl="0" w:tplc="FFFFFFFF">
      <w:numFmt w:val="decimal"/>
      <w:lvlText w:val=""/>
      <w:lvlJc w:val="left"/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4A7F7A"/>
    <w:multiLevelType w:val="hybridMultilevel"/>
    <w:tmpl w:val="9170E5E4"/>
    <w:lvl w:ilvl="0" w:tplc="00000191">
      <w:start w:val="1"/>
      <w:numFmt w:val="lowerLetter"/>
      <w:lvlText w:val="%1."/>
      <w:lvlJc w:val="left"/>
      <w:pPr>
        <w:ind w:left="720" w:hanging="360"/>
      </w:pPr>
    </w:lvl>
    <w:lvl w:ilvl="1" w:tplc="00000192">
      <w:start w:val="1"/>
      <w:numFmt w:val="lowerLetter"/>
      <w:lvlText w:val="%2."/>
      <w:lvlJc w:val="left"/>
      <w:pPr>
        <w:ind w:left="1440" w:hanging="360"/>
      </w:pPr>
    </w:lvl>
    <w:lvl w:ilvl="2" w:tplc="5D0648F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hyphenationZone w:val="425"/>
  <w:drawingGridHorizontalSpacing w:val="357"/>
  <w:drawingGridVerticalSpacing w:val="357"/>
  <w:displayHorizontalDrawingGridEvery w:val="0"/>
  <w:displayVerticalDrawingGridEvery w:val="0"/>
  <w:characterSpacingControl w:val="doNotCompress"/>
  <w:hdrShapeDefaults>
    <o:shapedefaults v:ext="edit" spidmax="1433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102"/>
    <w:rsid w:val="00026852"/>
    <w:rsid w:val="00033EC4"/>
    <w:rsid w:val="00056C7A"/>
    <w:rsid w:val="000716A4"/>
    <w:rsid w:val="000A3D8E"/>
    <w:rsid w:val="000C108C"/>
    <w:rsid w:val="00116262"/>
    <w:rsid w:val="001309FA"/>
    <w:rsid w:val="00166F57"/>
    <w:rsid w:val="00171102"/>
    <w:rsid w:val="00181EE6"/>
    <w:rsid w:val="001E4CF4"/>
    <w:rsid w:val="001F02C9"/>
    <w:rsid w:val="00220999"/>
    <w:rsid w:val="00246DE0"/>
    <w:rsid w:val="00270B39"/>
    <w:rsid w:val="00274904"/>
    <w:rsid w:val="00295AB9"/>
    <w:rsid w:val="002B07F9"/>
    <w:rsid w:val="002C62D7"/>
    <w:rsid w:val="002D4FC3"/>
    <w:rsid w:val="00304F1E"/>
    <w:rsid w:val="003417A8"/>
    <w:rsid w:val="003540B5"/>
    <w:rsid w:val="003824B0"/>
    <w:rsid w:val="003A49A1"/>
    <w:rsid w:val="003F1450"/>
    <w:rsid w:val="00464C20"/>
    <w:rsid w:val="00480DA8"/>
    <w:rsid w:val="004C11DB"/>
    <w:rsid w:val="00516D9A"/>
    <w:rsid w:val="005511C8"/>
    <w:rsid w:val="005579AF"/>
    <w:rsid w:val="00570109"/>
    <w:rsid w:val="00574840"/>
    <w:rsid w:val="00581C12"/>
    <w:rsid w:val="00591872"/>
    <w:rsid w:val="005B2E2E"/>
    <w:rsid w:val="005C0BB4"/>
    <w:rsid w:val="005D4519"/>
    <w:rsid w:val="00612743"/>
    <w:rsid w:val="0064176E"/>
    <w:rsid w:val="00674877"/>
    <w:rsid w:val="00682B00"/>
    <w:rsid w:val="006D68FF"/>
    <w:rsid w:val="006F7994"/>
    <w:rsid w:val="00707C66"/>
    <w:rsid w:val="00713ECD"/>
    <w:rsid w:val="00762AC0"/>
    <w:rsid w:val="00782F3D"/>
    <w:rsid w:val="00786C66"/>
    <w:rsid w:val="007B3D69"/>
    <w:rsid w:val="007C16CF"/>
    <w:rsid w:val="00806187"/>
    <w:rsid w:val="0080797D"/>
    <w:rsid w:val="00823AAD"/>
    <w:rsid w:val="00844E0F"/>
    <w:rsid w:val="00894F9C"/>
    <w:rsid w:val="008C6CC0"/>
    <w:rsid w:val="0096613C"/>
    <w:rsid w:val="009D7C88"/>
    <w:rsid w:val="009E3642"/>
    <w:rsid w:val="009F1CC6"/>
    <w:rsid w:val="009F6B4F"/>
    <w:rsid w:val="00A1072E"/>
    <w:rsid w:val="00A4038C"/>
    <w:rsid w:val="00A4750E"/>
    <w:rsid w:val="00A518F2"/>
    <w:rsid w:val="00A93A96"/>
    <w:rsid w:val="00AB75E9"/>
    <w:rsid w:val="00AD0746"/>
    <w:rsid w:val="00AE253A"/>
    <w:rsid w:val="00AE6C14"/>
    <w:rsid w:val="00B16A65"/>
    <w:rsid w:val="00B30586"/>
    <w:rsid w:val="00B4352F"/>
    <w:rsid w:val="00B51823"/>
    <w:rsid w:val="00B64676"/>
    <w:rsid w:val="00BD01E4"/>
    <w:rsid w:val="00BE0AEB"/>
    <w:rsid w:val="00C15CC4"/>
    <w:rsid w:val="00C91D7E"/>
    <w:rsid w:val="00CA16B1"/>
    <w:rsid w:val="00CE4CED"/>
    <w:rsid w:val="00D036F7"/>
    <w:rsid w:val="00D07B9F"/>
    <w:rsid w:val="00D43226"/>
    <w:rsid w:val="00D7218C"/>
    <w:rsid w:val="00D86368"/>
    <w:rsid w:val="00DB5E1B"/>
    <w:rsid w:val="00DB753E"/>
    <w:rsid w:val="00E2595A"/>
    <w:rsid w:val="00E3300D"/>
    <w:rsid w:val="00E3368F"/>
    <w:rsid w:val="00E4521D"/>
    <w:rsid w:val="00E70349"/>
    <w:rsid w:val="00E75E6C"/>
    <w:rsid w:val="00E9656D"/>
    <w:rsid w:val="00ED20D1"/>
    <w:rsid w:val="00ED7E36"/>
    <w:rsid w:val="00F3693A"/>
    <w:rsid w:val="00FD7E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71102"/>
    <w:rPr>
      <w:rFonts w:ascii="Cambria" w:eastAsia="Cambria" w:hAnsi="Cambria" w:cs="Times New Roman"/>
    </w:rPr>
  </w:style>
  <w:style w:type="paragraph" w:styleId="berschrift1">
    <w:name w:val="heading 1"/>
    <w:basedOn w:val="Standard"/>
    <w:next w:val="Textbody"/>
    <w:link w:val="berschrift1Zchn"/>
    <w:rsid w:val="00570109"/>
    <w:pPr>
      <w:keepNext/>
      <w:widowControl w:val="0"/>
      <w:suppressAutoHyphens/>
      <w:autoSpaceDN w:val="0"/>
      <w:spacing w:before="240" w:after="120"/>
      <w:textAlignment w:val="baseline"/>
      <w:outlineLvl w:val="0"/>
    </w:pPr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paragraph" w:styleId="berschrift3">
    <w:name w:val="heading 3"/>
    <w:basedOn w:val="Standard"/>
    <w:next w:val="Textbody"/>
    <w:link w:val="berschrift3Zchn"/>
    <w:rsid w:val="00570109"/>
    <w:pPr>
      <w:keepNext/>
      <w:widowControl w:val="0"/>
      <w:suppressAutoHyphens/>
      <w:autoSpaceDN w:val="0"/>
      <w:spacing w:before="240" w:after="120"/>
      <w:textAlignment w:val="baseline"/>
      <w:outlineLvl w:val="2"/>
    </w:pPr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D00B5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KopfzeileZchn">
    <w:name w:val="Kopfzeile Zchn"/>
    <w:basedOn w:val="Absatz-Standardschriftart"/>
    <w:link w:val="Kopfzeile"/>
    <w:uiPriority w:val="99"/>
    <w:rsid w:val="00DD00B5"/>
  </w:style>
  <w:style w:type="paragraph" w:styleId="Fuzeile">
    <w:name w:val="footer"/>
    <w:basedOn w:val="Standard"/>
    <w:link w:val="FuzeileZchn"/>
    <w:uiPriority w:val="99"/>
    <w:unhideWhenUsed/>
    <w:rsid w:val="00DD00B5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FuzeileZchn">
    <w:name w:val="Fußzeile Zchn"/>
    <w:basedOn w:val="Absatz-Standardschriftart"/>
    <w:link w:val="Fuzeile"/>
    <w:uiPriority w:val="99"/>
    <w:rsid w:val="00DD00B5"/>
  </w:style>
  <w:style w:type="character" w:styleId="Seitenzahl">
    <w:name w:val="page number"/>
    <w:basedOn w:val="Absatz-Standardschriftart"/>
    <w:uiPriority w:val="99"/>
    <w:semiHidden/>
    <w:unhideWhenUsed/>
    <w:rsid w:val="00DD00B5"/>
  </w:style>
  <w:style w:type="character" w:styleId="Hyperlink">
    <w:name w:val="Hyperlink"/>
    <w:basedOn w:val="Absatz-Standardschriftart"/>
    <w:uiPriority w:val="99"/>
    <w:unhideWhenUsed/>
    <w:rsid w:val="00111AE5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500871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BesuchterHyperlink">
    <w:name w:val="FollowedHyperlink"/>
    <w:basedOn w:val="Absatz-Standardschriftart"/>
    <w:uiPriority w:val="99"/>
    <w:semiHidden/>
    <w:unhideWhenUsed/>
    <w:rsid w:val="00FF0675"/>
    <w:rPr>
      <w:color w:val="800080" w:themeColor="followed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F6B4F"/>
    <w:rPr>
      <w:rFonts w:ascii="Tahoma" w:eastAsiaTheme="minorHAnsi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F6B4F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181EE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AD0746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D0746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D0746"/>
    <w:rPr>
      <w:rFonts w:ascii="Cambria" w:eastAsia="Cambria" w:hAnsi="Cambria" w:cs="Times New Roman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D0746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D0746"/>
    <w:rPr>
      <w:rFonts w:ascii="Cambria" w:eastAsia="Cambria" w:hAnsi="Cambria" w:cs="Times New Roman"/>
      <w:b/>
      <w:bCs/>
      <w:sz w:val="20"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220999"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220999"/>
    <w:rPr>
      <w:rFonts w:ascii="Tahoma" w:eastAsia="Cambri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rsid w:val="00570109"/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character" w:customStyle="1" w:styleId="berschrift3Zchn">
    <w:name w:val="Überschrift 3 Zchn"/>
    <w:basedOn w:val="Absatz-Standardschriftart"/>
    <w:link w:val="berschrift3"/>
    <w:rsid w:val="00570109"/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paragraph" w:customStyle="1" w:styleId="Textbody">
    <w:name w:val="Text body"/>
    <w:basedOn w:val="Standard"/>
    <w:rsid w:val="00570109"/>
    <w:pPr>
      <w:widowControl w:val="0"/>
      <w:suppressAutoHyphens/>
      <w:autoSpaceDN w:val="0"/>
      <w:spacing w:after="120"/>
      <w:textAlignment w:val="baseline"/>
    </w:pPr>
    <w:rPr>
      <w:rFonts w:ascii="Times New Roman" w:eastAsia="Arial Unicode MS" w:hAnsi="Times New Roman" w:cs="Arial Unicode MS"/>
      <w:kern w:val="3"/>
      <w:lang w:val="de-DE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71102"/>
    <w:rPr>
      <w:rFonts w:ascii="Cambria" w:eastAsia="Cambria" w:hAnsi="Cambria" w:cs="Times New Roman"/>
    </w:rPr>
  </w:style>
  <w:style w:type="paragraph" w:styleId="berschrift1">
    <w:name w:val="heading 1"/>
    <w:basedOn w:val="Standard"/>
    <w:next w:val="Textbody"/>
    <w:link w:val="berschrift1Zchn"/>
    <w:rsid w:val="00570109"/>
    <w:pPr>
      <w:keepNext/>
      <w:widowControl w:val="0"/>
      <w:suppressAutoHyphens/>
      <w:autoSpaceDN w:val="0"/>
      <w:spacing w:before="240" w:after="120"/>
      <w:textAlignment w:val="baseline"/>
      <w:outlineLvl w:val="0"/>
    </w:pPr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paragraph" w:styleId="berschrift3">
    <w:name w:val="heading 3"/>
    <w:basedOn w:val="Standard"/>
    <w:next w:val="Textbody"/>
    <w:link w:val="berschrift3Zchn"/>
    <w:rsid w:val="00570109"/>
    <w:pPr>
      <w:keepNext/>
      <w:widowControl w:val="0"/>
      <w:suppressAutoHyphens/>
      <w:autoSpaceDN w:val="0"/>
      <w:spacing w:before="240" w:after="120"/>
      <w:textAlignment w:val="baseline"/>
      <w:outlineLvl w:val="2"/>
    </w:pPr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D00B5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KopfzeileZchn">
    <w:name w:val="Kopfzeile Zchn"/>
    <w:basedOn w:val="Absatz-Standardschriftart"/>
    <w:link w:val="Kopfzeile"/>
    <w:uiPriority w:val="99"/>
    <w:rsid w:val="00DD00B5"/>
  </w:style>
  <w:style w:type="paragraph" w:styleId="Fuzeile">
    <w:name w:val="footer"/>
    <w:basedOn w:val="Standard"/>
    <w:link w:val="FuzeileZchn"/>
    <w:uiPriority w:val="99"/>
    <w:unhideWhenUsed/>
    <w:rsid w:val="00DD00B5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FuzeileZchn">
    <w:name w:val="Fußzeile Zchn"/>
    <w:basedOn w:val="Absatz-Standardschriftart"/>
    <w:link w:val="Fuzeile"/>
    <w:uiPriority w:val="99"/>
    <w:rsid w:val="00DD00B5"/>
  </w:style>
  <w:style w:type="character" w:styleId="Seitenzahl">
    <w:name w:val="page number"/>
    <w:basedOn w:val="Absatz-Standardschriftart"/>
    <w:uiPriority w:val="99"/>
    <w:semiHidden/>
    <w:unhideWhenUsed/>
    <w:rsid w:val="00DD00B5"/>
  </w:style>
  <w:style w:type="character" w:styleId="Hyperlink">
    <w:name w:val="Hyperlink"/>
    <w:basedOn w:val="Absatz-Standardschriftart"/>
    <w:uiPriority w:val="99"/>
    <w:unhideWhenUsed/>
    <w:rsid w:val="00111AE5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500871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BesuchterHyperlink">
    <w:name w:val="FollowedHyperlink"/>
    <w:basedOn w:val="Absatz-Standardschriftart"/>
    <w:uiPriority w:val="99"/>
    <w:semiHidden/>
    <w:unhideWhenUsed/>
    <w:rsid w:val="00FF0675"/>
    <w:rPr>
      <w:color w:val="800080" w:themeColor="followed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F6B4F"/>
    <w:rPr>
      <w:rFonts w:ascii="Tahoma" w:eastAsiaTheme="minorHAnsi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F6B4F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181EE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AD0746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D0746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D0746"/>
    <w:rPr>
      <w:rFonts w:ascii="Cambria" w:eastAsia="Cambria" w:hAnsi="Cambria" w:cs="Times New Roman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D0746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D0746"/>
    <w:rPr>
      <w:rFonts w:ascii="Cambria" w:eastAsia="Cambria" w:hAnsi="Cambria" w:cs="Times New Roman"/>
      <w:b/>
      <w:bCs/>
      <w:sz w:val="20"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220999"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220999"/>
    <w:rPr>
      <w:rFonts w:ascii="Tahoma" w:eastAsia="Cambri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rsid w:val="00570109"/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character" w:customStyle="1" w:styleId="berschrift3Zchn">
    <w:name w:val="Überschrift 3 Zchn"/>
    <w:basedOn w:val="Absatz-Standardschriftart"/>
    <w:link w:val="berschrift3"/>
    <w:rsid w:val="00570109"/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paragraph" w:customStyle="1" w:styleId="Textbody">
    <w:name w:val="Text body"/>
    <w:basedOn w:val="Standard"/>
    <w:rsid w:val="00570109"/>
    <w:pPr>
      <w:widowControl w:val="0"/>
      <w:suppressAutoHyphens/>
      <w:autoSpaceDN w:val="0"/>
      <w:spacing w:after="120"/>
      <w:textAlignment w:val="baseline"/>
    </w:pPr>
    <w:rPr>
      <w:rFonts w:ascii="Times New Roman" w:eastAsia="Arial Unicode MS" w:hAnsi="Times New Roman" w:cs="Arial Unicode MS"/>
      <w:kern w:val="3"/>
      <w:lang w:val="de-DE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569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Walking Squid Advisory</Company>
  <LinksUpToDate>false</LinksUpToDate>
  <CharactersWithSpaces>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 Academy TD</dc:creator>
  <cp:lastModifiedBy>Toma Komitski</cp:lastModifiedBy>
  <cp:revision>2</cp:revision>
  <cp:lastPrinted>2014-11-25T09:25:00Z</cp:lastPrinted>
  <dcterms:created xsi:type="dcterms:W3CDTF">2014-12-16T10:11:00Z</dcterms:created>
  <dcterms:modified xsi:type="dcterms:W3CDTF">2014-12-16T10:11:00Z</dcterms:modified>
</cp:coreProperties>
</file>