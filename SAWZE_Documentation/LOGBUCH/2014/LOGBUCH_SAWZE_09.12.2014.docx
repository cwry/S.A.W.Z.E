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5511C8" w:rsidP="00570109">
      <w:pPr>
        <w:pStyle w:val="Textbody"/>
      </w:pPr>
      <w:r>
        <w:t>09</w:t>
      </w:r>
      <w:r w:rsidR="00574840" w:rsidRPr="00574840">
        <w:t>.1</w:t>
      </w:r>
      <w:r>
        <w:t>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782F3D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Trapped survivor Mensch and Dog, Zombie 2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minimap</w:t>
            </w:r>
            <w:proofErr w:type="spellEnd"/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Modelle erstellen und texturieren</w:t>
            </w:r>
          </w:p>
        </w:tc>
      </w:tr>
      <w:tr w:rsidR="00574840" w:rsidRPr="00574840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Level Design Level 2 </w:t>
            </w:r>
            <w:proofErr w:type="spellStart"/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</w:t>
            </w:r>
            <w:proofErr w:type="spellEnd"/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3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  <w:bookmarkStart w:id="0" w:name="_GoBack"/>
            <w:bookmarkEnd w:id="0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Minimap</w:t>
            </w:r>
            <w:proofErr w:type="spellEnd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Kasse, Dosen, Regal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2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782F3D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Model, Texture, Animation: Trapped survivor Mensch and Dog, Zombie 2 and 3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782F3D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design x3 and GDD update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Level </w:t>
            </w:r>
            <w:proofErr w:type="spellStart"/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transition</w:t>
            </w:r>
            <w:proofErr w:type="spellEnd"/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, GUI, FOW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782F3D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Models and Textures Setting 1 and 2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782F3D" w:rsidRDefault="00574840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Textures Setting 1 and 2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; Level design Tutorials x 3 and Level x 1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82F3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82F3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782F3D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782F3D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5</cp:revision>
  <cp:lastPrinted>2014-11-25T09:25:00Z</cp:lastPrinted>
  <dcterms:created xsi:type="dcterms:W3CDTF">2014-11-28T12:14:00Z</dcterms:created>
  <dcterms:modified xsi:type="dcterms:W3CDTF">2014-12-10T10:24:00Z</dcterms:modified>
</cp:coreProperties>
</file>