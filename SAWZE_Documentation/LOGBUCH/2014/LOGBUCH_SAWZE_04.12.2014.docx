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3503B1" w:rsidP="00570109">
      <w:pPr>
        <w:pStyle w:val="Textbody"/>
      </w:pPr>
      <w:r>
        <w:t>04.12</w:t>
      </w:r>
      <w:r w:rsidR="00574840" w:rsidRPr="00574840">
        <w:t>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3503B1" w:rsidTr="00574840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proofErr w:type="spellStart"/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Trapped</w:t>
            </w:r>
            <w:proofErr w:type="spellEnd"/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survivor</w:t>
            </w:r>
            <w:proofErr w:type="spellEnd"/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model</w:t>
            </w:r>
            <w:proofErr w:type="spellEnd"/>
          </w:p>
        </w:tc>
      </w:tr>
      <w:tr w:rsidR="00574840" w:rsidRPr="003503B1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F5AC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3503B1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Boden </w:t>
            </w:r>
            <w:proofErr w:type="spellStart"/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texturen</w:t>
            </w:r>
            <w:proofErr w:type="spellEnd"/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in </w:t>
            </w:r>
            <w:proofErr w:type="spellStart"/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Unity</w:t>
            </w:r>
            <w:proofErr w:type="spellEnd"/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Level Editor eintragen</w:t>
            </w:r>
          </w:p>
        </w:tc>
      </w:tr>
      <w:tr w:rsidR="00574840" w:rsidRPr="003503B1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proofErr w:type="spellStart"/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Medikit</w:t>
            </w:r>
            <w:proofErr w:type="spellEnd"/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remodel</w:t>
            </w:r>
            <w:proofErr w:type="spellEnd"/>
          </w:p>
        </w:tc>
      </w:tr>
      <w:tr w:rsidR="00574840" w:rsidRPr="003503B1" w:rsidTr="00574840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F5AC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Level Design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3503B1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DF5ACE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3503B1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F5AC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3503B1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F5AC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F5AC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DF5ACE">
            <w:pPr>
              <w:jc w:val="both"/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F5AC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F5AC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Boden </w:t>
            </w:r>
            <w:proofErr w:type="spellStart"/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texturen</w:t>
            </w:r>
            <w:proofErr w:type="spellEnd"/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in </w:t>
            </w:r>
            <w:proofErr w:type="spellStart"/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Unity</w:t>
            </w:r>
            <w:proofErr w:type="spellEnd"/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Level Editor eintragen</w:t>
            </w:r>
            <w:bookmarkStart w:id="0" w:name="_GoBack"/>
            <w:bookmarkEnd w:id="0"/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F5AC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proofErr w:type="spellStart"/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Medikit</w:t>
            </w:r>
            <w:proofErr w:type="spellEnd"/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 w:rsidR="007C4A4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remodel</w:t>
            </w:r>
            <w:proofErr w:type="spellEnd"/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F5AC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0109" w:rsidRDefault="00570109" w:rsidP="00574840">
      <w:pPr>
        <w:pStyle w:val="Textbody"/>
        <w:jc w:val="both"/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DF5ACE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DF5ACE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r w:rsidR="00DF5ACE" w:rsidRPr="00DF5ACE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Trapped Survivor – Model, </w:t>
            </w:r>
            <w:proofErr w:type="spellStart"/>
            <w:r w:rsidR="00DF5ACE" w:rsidRPr="00DF5ACE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Textur</w:t>
            </w:r>
            <w:proofErr w:type="spellEnd"/>
            <w:r w:rsidR="00DF5ACE" w:rsidRPr="00DF5ACE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und Animation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F5AC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DF5ACE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DF5ACE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r w:rsidR="00DF5ACE" w:rsidRPr="00DF5ACE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Outside Blur, Level Start Text box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F5AC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Assets zeichnen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DF5AC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Assets zeichnen + Level Design</w:t>
            </w:r>
          </w:p>
        </w:tc>
      </w:tr>
    </w:tbl>
    <w:p w:rsidR="00570109" w:rsidRDefault="00570109" w:rsidP="00570109">
      <w:pPr>
        <w:pStyle w:val="Textbody"/>
      </w:pPr>
    </w:p>
    <w:p w:rsidR="00570109" w:rsidRDefault="00570109" w:rsidP="00570109">
      <w:pPr>
        <w:pStyle w:val="Textbody"/>
      </w:pPr>
    </w:p>
    <w:p w:rsidR="00C91D7E" w:rsidRPr="00674877" w:rsidRDefault="00C91D7E" w:rsidP="00570109">
      <w:pPr>
        <w:rPr>
          <w:lang w:val="de-DE"/>
        </w:rPr>
      </w:pPr>
    </w:p>
    <w:sectPr w:rsidR="00C91D7E" w:rsidRPr="00674877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7C4A4C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7C4A4C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7C4A4C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7C4A4C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1024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417A8"/>
    <w:rsid w:val="003503B1"/>
    <w:rsid w:val="003824B0"/>
    <w:rsid w:val="003A49A1"/>
    <w:rsid w:val="003F1450"/>
    <w:rsid w:val="00464C20"/>
    <w:rsid w:val="00480DA8"/>
    <w:rsid w:val="004C11DB"/>
    <w:rsid w:val="00516D9A"/>
    <w:rsid w:val="005579AF"/>
    <w:rsid w:val="00570109"/>
    <w:rsid w:val="00574840"/>
    <w:rsid w:val="00581C12"/>
    <w:rsid w:val="00591872"/>
    <w:rsid w:val="005B2E2E"/>
    <w:rsid w:val="005C0BB4"/>
    <w:rsid w:val="005D4519"/>
    <w:rsid w:val="00612743"/>
    <w:rsid w:val="0064176E"/>
    <w:rsid w:val="00674877"/>
    <w:rsid w:val="00682B00"/>
    <w:rsid w:val="006D68FF"/>
    <w:rsid w:val="006F7994"/>
    <w:rsid w:val="00707C66"/>
    <w:rsid w:val="00713ECD"/>
    <w:rsid w:val="00762AC0"/>
    <w:rsid w:val="00786C66"/>
    <w:rsid w:val="007B3D69"/>
    <w:rsid w:val="007C16CF"/>
    <w:rsid w:val="007C4A4C"/>
    <w:rsid w:val="00806187"/>
    <w:rsid w:val="0080797D"/>
    <w:rsid w:val="00823AAD"/>
    <w:rsid w:val="00844E0F"/>
    <w:rsid w:val="00894F9C"/>
    <w:rsid w:val="008C6CC0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30586"/>
    <w:rsid w:val="00B4352F"/>
    <w:rsid w:val="00B51823"/>
    <w:rsid w:val="00B64676"/>
    <w:rsid w:val="00BD01E4"/>
    <w:rsid w:val="00BE0AEB"/>
    <w:rsid w:val="00C15CC4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DF5ACE"/>
    <w:rsid w:val="00E2595A"/>
    <w:rsid w:val="00E3300D"/>
    <w:rsid w:val="00E3368F"/>
    <w:rsid w:val="00E4521D"/>
    <w:rsid w:val="00E70349"/>
    <w:rsid w:val="00E75E6C"/>
    <w:rsid w:val="00E9656D"/>
    <w:rsid w:val="00ED20D1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6</cp:revision>
  <cp:lastPrinted>2014-11-25T09:25:00Z</cp:lastPrinted>
  <dcterms:created xsi:type="dcterms:W3CDTF">2014-11-28T12:14:00Z</dcterms:created>
  <dcterms:modified xsi:type="dcterms:W3CDTF">2014-12-08T08:26:00Z</dcterms:modified>
</cp:coreProperties>
</file>