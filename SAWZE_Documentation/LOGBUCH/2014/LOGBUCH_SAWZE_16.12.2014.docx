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33EC4" w:rsidP="00570109">
      <w:pPr>
        <w:pStyle w:val="Textbody"/>
      </w:pPr>
      <w:r>
        <w:t>1</w:t>
      </w:r>
      <w:r w:rsidR="00ED3AEC">
        <w:t>6</w:t>
      </w:r>
      <w:r w:rsidR="00574840" w:rsidRPr="00574840">
        <w:t>.1</w:t>
      </w:r>
      <w:r w:rsidR="005511C8"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Re-Model Hero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Presentation, Level N1 Design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1B0F3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import, Menu</w:t>
            </w:r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C77097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Design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1924E0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Milestone </w:t>
            </w:r>
            <w:r w:rsidR="00C7709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Preparation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Design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1B0F3D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1B0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das deformieren der </w:t>
            </w:r>
            <w:proofErr w:type="spellStart"/>
            <w:r w:rsidRPr="001B0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räder</w:t>
            </w:r>
            <w:proofErr w:type="spellEnd"/>
            <w:r w:rsidRPr="001B0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hat nicht gut ausgesehen weil zu wenig </w:t>
            </w:r>
            <w:proofErr w:type="spellStart"/>
            <w:r w:rsidRPr="001B0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polygone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Imported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5C122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C7709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Assets- Redesign</w:t>
            </w:r>
            <w:r w:rsidR="00C7709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</w:t>
            </w:r>
            <w:r w:rsidR="00C77097" w:rsidRPr="001924E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="00C7709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Antidote prototyping x3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C77097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Presentation te</w:t>
            </w:r>
            <w:r w:rsidR="001B0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x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t, Level Tutorial d</w:t>
            </w: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esign, Vision Document, Work/Task Plan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C77097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6 Models for Assets, Antidote prototyping x2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Redesign Wheel Chair Hero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x 2; Presentation Milestone 01; GDD update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1924E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1924E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FOW; Asset/Sound engine import;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Vignette; Menu + Level Briefing + Level transition 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Redesign all existing Assets – new stile adjustment</w:t>
            </w:r>
            <w:r w:rsidR="005C122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; 25 assets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x 2; Presentation Milestone 01; Vision Document Milestone 01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design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1B0F3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1B0F3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1B0F3D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1B0F3D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253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E7148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77097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3AEC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4</cp:revision>
  <cp:lastPrinted>2014-11-25T09:25:00Z</cp:lastPrinted>
  <dcterms:created xsi:type="dcterms:W3CDTF">2014-12-17T12:20:00Z</dcterms:created>
  <dcterms:modified xsi:type="dcterms:W3CDTF">2014-12-18T08:23:00Z</dcterms:modified>
</cp:coreProperties>
</file>