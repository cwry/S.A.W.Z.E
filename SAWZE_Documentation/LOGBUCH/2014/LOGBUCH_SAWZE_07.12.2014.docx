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7B01D0" w:rsidP="00570109">
      <w:pPr>
        <w:pStyle w:val="Textbody"/>
      </w:pPr>
      <w:r>
        <w:t>0</w:t>
      </w:r>
      <w:r w:rsidR="00574840" w:rsidRPr="00574840">
        <w:t>7.1</w:t>
      </w:r>
      <w:r>
        <w:t>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Trapped</w:t>
            </w:r>
            <w:proofErr w:type="spellEnd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-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</w:t>
            </w:r>
            <w:proofErr w:type="spellEnd"/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Kamera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blur</w:t>
            </w:r>
            <w:proofErr w:type="spellEnd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shader</w:t>
            </w:r>
            <w:proofErr w:type="spellEnd"/>
          </w:p>
        </w:tc>
      </w:tr>
      <w:tr w:rsidR="00574840" w:rsidRPr="0086371D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und Modelle für Setting  1</w:t>
            </w:r>
          </w:p>
        </w:tc>
      </w:tr>
      <w:tr w:rsidR="00574840" w:rsidRPr="00574840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9A289F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blur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shader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geschrieben</w:t>
            </w:r>
            <w:bookmarkStart w:id="0" w:name="_GoBack"/>
            <w:bookmarkEnd w:id="0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Teppich, Nachttisch, klein Tisch 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Trapped</w:t>
            </w:r>
            <w:proofErr w:type="spellEnd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1 und 2 –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</w:t>
            </w:r>
            <w:proofErr w:type="spellEnd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,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</w:t>
            </w:r>
            <w:proofErr w:type="spellEnd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animation</w:t>
            </w:r>
            <w:proofErr w:type="spellEnd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Level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Blur</w:t>
            </w:r>
            <w:proofErr w:type="spellEnd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Briefing, </w:t>
            </w:r>
            <w:proofErr w:type="spellStart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Auser</w:t>
            </w:r>
            <w:proofErr w:type="spellEnd"/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Level FOW</w:t>
            </w:r>
          </w:p>
        </w:tc>
      </w:tr>
      <w:tr w:rsidR="00574840" w:rsidRPr="0086371D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und Modelle für Setting  1 und 2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8637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designen + Texturen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9A289F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9A289F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9A289F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9A289F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01D0"/>
    <w:rsid w:val="007B3D69"/>
    <w:rsid w:val="007C16CF"/>
    <w:rsid w:val="00806187"/>
    <w:rsid w:val="0080797D"/>
    <w:rsid w:val="00823AAD"/>
    <w:rsid w:val="00844E0F"/>
    <w:rsid w:val="0086371D"/>
    <w:rsid w:val="00894F9C"/>
    <w:rsid w:val="008C6CC0"/>
    <w:rsid w:val="0096613C"/>
    <w:rsid w:val="009A289F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2014-11-28T12:14:00Z</dcterms:created>
  <dcterms:modified xsi:type="dcterms:W3CDTF">2014-12-08T08:44:00Z</dcterms:modified>
</cp:coreProperties>
</file>