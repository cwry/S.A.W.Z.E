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33EC4" w:rsidP="00570109">
      <w:pPr>
        <w:pStyle w:val="Textbody"/>
      </w:pPr>
      <w:r>
        <w:t>1</w:t>
      </w:r>
      <w:r w:rsidR="001924E0">
        <w:t>5</w:t>
      </w:r>
      <w:r w:rsidR="00574840" w:rsidRPr="00574840">
        <w:t>.1</w:t>
      </w:r>
      <w:r w:rsidR="005511C8"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16A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Art/Game </w:t>
            </w:r>
            <w:proofErr w:type="spellStart"/>
            <w:r w:rsidRPr="00B16A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referenzen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sammeln</w:t>
            </w:r>
            <w:proofErr w:type="spellEnd"/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Milestone Week Planning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Design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1924E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Manual Asset Re-model, because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Geometry mostly wrong with Modifier Tool </w:t>
            </w:r>
            <w:r w:rsidRPr="001924E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5C1227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7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Assets- Redesign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Milestone Week Planning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651425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TV on table</w:t>
            </w:r>
            <w:bookmarkStart w:id="0" w:name="_GoBack"/>
            <w:bookmarkEnd w:id="0"/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Redesign Wheel Chair Hero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x 2; Presentation Milestone 01; GDD update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1924E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1924E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FOW; Asset/Sound engine import;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Vignette; Menu + Level Briefing + Level transition 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Redesign all existing Assets – new stile adjustment</w:t>
            </w:r>
            <w:r w:rsidR="005C122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; 25 assets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x 2; Presentation Milestone 01; Vision Document Milestone 01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design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65142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65142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651425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651425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84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924E0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E7148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2014-12-16T10:11:00Z</dcterms:created>
  <dcterms:modified xsi:type="dcterms:W3CDTF">2014-12-16T10:25:00Z</dcterms:modified>
</cp:coreProperties>
</file>