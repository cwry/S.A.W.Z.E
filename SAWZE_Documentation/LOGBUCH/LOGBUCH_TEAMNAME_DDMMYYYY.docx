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</w:t>
      </w:r>
      <w:r>
        <w:t xml:space="preserve"> [TEAMNAME</w:t>
      </w:r>
      <w:r>
        <w:rPr>
          <w:sz w:val="30"/>
        </w:rPr>
        <w:t>]</w:t>
      </w:r>
    </w:p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  <w:r>
        <w:t>Tag. Monat Jahr</w:t>
      </w:r>
    </w:p>
    <w:p w:rsidR="00570109" w:rsidRDefault="00570109" w:rsidP="00570109">
      <w:pPr>
        <w:pStyle w:val="Textbody"/>
      </w:pPr>
    </w:p>
    <w:p w:rsidR="00570109" w:rsidRDefault="00570109" w:rsidP="00570109">
      <w:pPr>
        <w:rPr>
          <w:lang w:val="de-DE"/>
        </w:rPr>
      </w:pPr>
    </w:p>
    <w:p w:rsidR="00570109" w:rsidRDefault="00570109" w:rsidP="00570109">
      <w:pPr>
        <w:rPr>
          <w:lang w:val="de-DE"/>
        </w:rPr>
      </w:pPr>
    </w:p>
    <w:p w:rsidR="00570109" w:rsidRPr="00570109" w:rsidRDefault="00570109" w:rsidP="00570109">
      <w:pPr>
        <w:rPr>
          <w:lang w:val="de-DE"/>
        </w:rPr>
      </w:pPr>
    </w:p>
    <w:p w:rsidR="00570109" w:rsidRPr="00570109" w:rsidRDefault="00570109" w:rsidP="00570109">
      <w:pPr>
        <w:pStyle w:val="berschrift3"/>
      </w:pPr>
      <w:r w:rsidRPr="00570109">
        <w:t>Durchgeführte Aktivitäten:</w:t>
      </w:r>
      <w:bookmarkStart w:id="0" w:name="_GoBack"/>
      <w:bookmarkEnd w:id="0"/>
    </w:p>
    <w:p w:rsidR="00570109" w:rsidRDefault="00570109" w:rsidP="00570109">
      <w:pPr>
        <w:pStyle w:val="berschrift3"/>
      </w:pPr>
    </w:p>
    <w:p w:rsidR="00570109" w:rsidRDefault="00570109" w:rsidP="00570109">
      <w:pPr>
        <w:pStyle w:val="berschrift3"/>
      </w:pPr>
      <w:r>
        <w:t>Identifizierte Probleme:</w:t>
      </w:r>
    </w:p>
    <w:p w:rsidR="00570109" w:rsidRPr="00570109" w:rsidRDefault="00570109" w:rsidP="00570109">
      <w:pPr>
        <w:rPr>
          <w:lang w:val="de-DE"/>
        </w:rPr>
      </w:pPr>
    </w:p>
    <w:p w:rsidR="00570109" w:rsidRPr="00570109" w:rsidRDefault="00570109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p w:rsidR="00570109" w:rsidRDefault="00570109" w:rsidP="00570109">
      <w:pPr>
        <w:pStyle w:val="Textbody"/>
      </w:pPr>
    </w:p>
    <w:p w:rsidR="00570109" w:rsidRPr="00570109" w:rsidRDefault="00570109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570109" w:rsidRDefault="00C91D7E" w:rsidP="00570109"/>
    <w:sectPr w:rsidR="00C91D7E" w:rsidRPr="00570109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570109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570109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D7218C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D7218C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F1450"/>
    <w:rsid w:val="00464C20"/>
    <w:rsid w:val="00480DA8"/>
    <w:rsid w:val="004C11DB"/>
    <w:rsid w:val="00516D9A"/>
    <w:rsid w:val="005579AF"/>
    <w:rsid w:val="00570109"/>
    <w:rsid w:val="00581C12"/>
    <w:rsid w:val="00591872"/>
    <w:rsid w:val="005B2E2E"/>
    <w:rsid w:val="005C0BB4"/>
    <w:rsid w:val="005D4519"/>
    <w:rsid w:val="00612743"/>
    <w:rsid w:val="0064176E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dlanger</cp:lastModifiedBy>
  <cp:revision>2</cp:revision>
  <cp:lastPrinted>2014-11-25T09:25:00Z</cp:lastPrinted>
  <dcterms:created xsi:type="dcterms:W3CDTF">2014-11-25T09:29:00Z</dcterms:created>
  <dcterms:modified xsi:type="dcterms:W3CDTF">2014-11-25T09:29:00Z</dcterms:modified>
</cp:coreProperties>
</file>