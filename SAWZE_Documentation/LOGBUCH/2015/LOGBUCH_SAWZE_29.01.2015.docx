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F06572">
        <w:t>9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A719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A7196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BA719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A7196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BA719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visual polish GUI (player feedabck)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0D4" w:rsidRDefault="000040D4" w:rsidP="00056C7A">
      <w:r>
        <w:separator/>
      </w:r>
    </w:p>
  </w:endnote>
  <w:endnote w:type="continuationSeparator" w:id="0">
    <w:p w:rsidR="000040D4" w:rsidRDefault="000040D4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A719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A719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0040D4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0D4" w:rsidRDefault="000040D4" w:rsidP="00056C7A">
      <w:r>
        <w:separator/>
      </w:r>
    </w:p>
  </w:footnote>
  <w:footnote w:type="continuationSeparator" w:id="0">
    <w:p w:rsidR="000040D4" w:rsidRDefault="000040D4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0040D4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040D4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A7196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06572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2015-01-31T13:33:00Z</dcterms:created>
  <dcterms:modified xsi:type="dcterms:W3CDTF">2015-01-31T13:33:00Z</dcterms:modified>
</cp:coreProperties>
</file>