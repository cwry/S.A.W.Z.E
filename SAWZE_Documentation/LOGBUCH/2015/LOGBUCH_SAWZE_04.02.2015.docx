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893AAE">
        <w:t>4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D74D4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in game win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D74D45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Sounds import, in game win/lose, survivor arrow pointer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D74D4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DVD cover layout, DVD in</w:t>
            </w:r>
            <w:r w:rsidR="005D609B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print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119A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Toma 06</w:t>
            </w:r>
            <w:r w:rsidR="005D609B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DVD cover text</w:t>
            </w:r>
            <w:bookmarkStart w:id="0" w:name="_GoBack"/>
            <w:bookmarkEnd w:id="0"/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D74D4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D74D45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CMYK and RGB problems with print for DVD cover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DF1" w:rsidRDefault="00D73DF1" w:rsidP="00056C7A">
      <w:r>
        <w:separator/>
      </w:r>
    </w:p>
  </w:endnote>
  <w:endnote w:type="continuationSeparator" w:id="0">
    <w:p w:rsidR="00D73DF1" w:rsidRDefault="00D73DF1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5D609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5D609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D73DF1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DF1" w:rsidRDefault="00D73DF1" w:rsidP="00056C7A">
      <w:r>
        <w:separator/>
      </w:r>
    </w:p>
  </w:footnote>
  <w:footnote w:type="continuationSeparator" w:id="0">
    <w:p w:rsidR="00D73DF1" w:rsidRDefault="00D73DF1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D73DF1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575B1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0D5E"/>
    <w:rsid w:val="003417A8"/>
    <w:rsid w:val="00343756"/>
    <w:rsid w:val="003540B5"/>
    <w:rsid w:val="0035490D"/>
    <w:rsid w:val="003824B0"/>
    <w:rsid w:val="003A49A1"/>
    <w:rsid w:val="003D6EF0"/>
    <w:rsid w:val="003F1450"/>
    <w:rsid w:val="00421AEA"/>
    <w:rsid w:val="00436531"/>
    <w:rsid w:val="004467EC"/>
    <w:rsid w:val="00464C20"/>
    <w:rsid w:val="00470D99"/>
    <w:rsid w:val="00480DA8"/>
    <w:rsid w:val="0048119A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5D609B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47F7E"/>
    <w:rsid w:val="00877D72"/>
    <w:rsid w:val="00893AAE"/>
    <w:rsid w:val="00894F9C"/>
    <w:rsid w:val="008C6CC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B2BF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73DF1"/>
    <w:rsid w:val="00D74D45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4</cp:revision>
  <cp:lastPrinted>2014-11-25T09:25:00Z</cp:lastPrinted>
  <dcterms:created xsi:type="dcterms:W3CDTF">2015-02-05T10:52:00Z</dcterms:created>
  <dcterms:modified xsi:type="dcterms:W3CDTF">2015-02-05T11:05:00Z</dcterms:modified>
</cp:coreProperties>
</file>