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877D72" w:rsidP="00570109">
      <w:pPr>
        <w:pStyle w:val="Textbody"/>
      </w:pPr>
      <w:r>
        <w:t>0</w:t>
      </w:r>
      <w:r w:rsidR="00BB2BF7">
        <w:t>3</w:t>
      </w:r>
      <w:r w:rsidR="00574840" w:rsidRPr="00574840">
        <w:t>.</w:t>
      </w:r>
      <w:r w:rsidR="00E34EC8">
        <w:t>0</w:t>
      </w:r>
      <w:r>
        <w:t>2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48119A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Zombie extra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48119A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Alarm v2 und esc in game option</w:t>
            </w:r>
            <w:bookmarkStart w:id="0" w:name="_GoBack"/>
            <w:bookmarkEnd w:id="0"/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340D5E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Art Bible</w:t>
            </w:r>
            <w:r w:rsidR="0048119A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Assets for street level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8119A" w:rsidP="00E248F2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Toma 06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48119A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Win screen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LOGO, visual polish gameplay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Briefing box polish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Priority coordination, Tutorial re-do, Level Design + 2, Sound coordination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GDD, </w:t>
            </w:r>
            <w:proofErr w:type="spellStart"/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Vis.Do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877D72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77D72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 polish, game win screen polish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F7E" w:rsidRDefault="00847F7E" w:rsidP="00056C7A">
      <w:r>
        <w:separator/>
      </w:r>
    </w:p>
  </w:endnote>
  <w:endnote w:type="continuationSeparator" w:id="0">
    <w:p w:rsidR="00847F7E" w:rsidRDefault="00847F7E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48119A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48119A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847F7E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F7E" w:rsidRDefault="00847F7E" w:rsidP="00056C7A">
      <w:r>
        <w:separator/>
      </w:r>
    </w:p>
  </w:footnote>
  <w:footnote w:type="continuationSeparator" w:id="0">
    <w:p w:rsidR="00847F7E" w:rsidRDefault="00847F7E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847F7E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D39E6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0D5E"/>
    <w:rsid w:val="003417A8"/>
    <w:rsid w:val="00343756"/>
    <w:rsid w:val="003540B5"/>
    <w:rsid w:val="0035490D"/>
    <w:rsid w:val="003824B0"/>
    <w:rsid w:val="003A49A1"/>
    <w:rsid w:val="003D6EF0"/>
    <w:rsid w:val="003F1450"/>
    <w:rsid w:val="00421AEA"/>
    <w:rsid w:val="00436531"/>
    <w:rsid w:val="004467EC"/>
    <w:rsid w:val="00464C20"/>
    <w:rsid w:val="00470D99"/>
    <w:rsid w:val="00480DA8"/>
    <w:rsid w:val="0048119A"/>
    <w:rsid w:val="004C11DB"/>
    <w:rsid w:val="004F257B"/>
    <w:rsid w:val="0050136B"/>
    <w:rsid w:val="00516D9A"/>
    <w:rsid w:val="00540DD9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620F"/>
    <w:rsid w:val="0080797D"/>
    <w:rsid w:val="00820EBE"/>
    <w:rsid w:val="00823AAD"/>
    <w:rsid w:val="00836E00"/>
    <w:rsid w:val="00844E0F"/>
    <w:rsid w:val="00847D0D"/>
    <w:rsid w:val="00847F7E"/>
    <w:rsid w:val="00877D72"/>
    <w:rsid w:val="00894F9C"/>
    <w:rsid w:val="008C6CC0"/>
    <w:rsid w:val="00913161"/>
    <w:rsid w:val="00940EED"/>
    <w:rsid w:val="00960466"/>
    <w:rsid w:val="0096613C"/>
    <w:rsid w:val="00970C6A"/>
    <w:rsid w:val="00973F82"/>
    <w:rsid w:val="009A2D96"/>
    <w:rsid w:val="009D1C71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B2BF7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48F2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3</cp:revision>
  <cp:lastPrinted>2014-11-25T09:25:00Z</cp:lastPrinted>
  <dcterms:created xsi:type="dcterms:W3CDTF">2015-02-04T09:17:00Z</dcterms:created>
  <dcterms:modified xsi:type="dcterms:W3CDTF">2015-02-04T09:18:00Z</dcterms:modified>
</cp:coreProperties>
</file>