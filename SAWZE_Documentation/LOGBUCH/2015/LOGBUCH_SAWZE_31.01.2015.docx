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0620F" w:rsidP="00570109">
      <w:pPr>
        <w:pStyle w:val="Textbody"/>
      </w:pPr>
      <w:r>
        <w:t>31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A2D96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9A2D96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Alarm polish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</w:t>
            </w:r>
            <w:r w:rsidR="00E248F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new level briefings, old briefings re do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9A2D96" w:rsidP="00E248F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A2D9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r>
        <w:t>Todos: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LOGO, visual polish gameplay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unique level assets, 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visual polish GUI (player feedabck)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AEA" w:rsidRDefault="00421AEA" w:rsidP="00056C7A">
      <w:r>
        <w:separator/>
      </w:r>
    </w:p>
  </w:endnote>
  <w:endnote w:type="continuationSeparator" w:id="0">
    <w:p w:rsidR="00421AEA" w:rsidRDefault="00421AEA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r>
      <w:rPr>
        <w:rFonts w:ascii="Calibri" w:hAnsi="Calibri"/>
        <w:color w:val="7F7F7F" w:themeColor="text1" w:themeTint="80"/>
        <w:sz w:val="18"/>
      </w:rPr>
      <w:t>Seite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9A2D9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9A2D9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421AEA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AEA" w:rsidRDefault="00421AEA" w:rsidP="00056C7A">
      <w:r>
        <w:separator/>
      </w:r>
    </w:p>
  </w:footnote>
  <w:footnote w:type="continuationSeparator" w:id="0">
    <w:p w:rsidR="00421AEA" w:rsidRDefault="00421AEA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421AEA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21AEA"/>
    <w:rsid w:val="00436531"/>
    <w:rsid w:val="004467EC"/>
    <w:rsid w:val="00464C20"/>
    <w:rsid w:val="00480DA8"/>
    <w:rsid w:val="004C11DB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4</cp:revision>
  <cp:lastPrinted>2014-11-25T09:25:00Z</cp:lastPrinted>
  <dcterms:created xsi:type="dcterms:W3CDTF">2015-01-31T13:34:00Z</dcterms:created>
  <dcterms:modified xsi:type="dcterms:W3CDTF">2015-01-31T13:34:00Z</dcterms:modified>
</cp:coreProperties>
</file>