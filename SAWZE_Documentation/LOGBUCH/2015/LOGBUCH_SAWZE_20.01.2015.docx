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1D39E6" w:rsidP="00570109">
      <w:pPr>
        <w:pStyle w:val="Textbody"/>
      </w:pPr>
      <w:r>
        <w:t>20</w:t>
      </w:r>
      <w:r w:rsidR="00574840" w:rsidRPr="00574840">
        <w:t>.</w:t>
      </w:r>
      <w:r w:rsidR="00E34EC8">
        <w:t>01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1D39E6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Blinker, game win/over face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4F257B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 rob_03</w:t>
            </w:r>
          </w:p>
        </w:tc>
      </w:tr>
      <w:tr w:rsidR="00574840" w:rsidRPr="00343756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1D39E6" w:rsidP="0034375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Tutorial pause fix, sound import &amp; script</w:t>
            </w:r>
          </w:p>
        </w:tc>
      </w:tr>
      <w:tr w:rsidR="00574840" w:rsidRPr="007B7F4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1D39E6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Fixed bathroom floor, fix briefing box, add 2 tutorial box, add small assets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4F257B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Toma 01,02,03,04 polish + level/tutorial briefings</w:t>
            </w:r>
            <w:r w:rsidR="001D39E6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extra, balancing chart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D39E6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Gamer </w:t>
            </w:r>
            <w:r w:rsidR="004F257B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room assets</w:t>
            </w:r>
            <w:bookmarkStart w:id="0" w:name="_GoBack"/>
            <w:bookmarkEnd w:id="0"/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970C6A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36E00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polish, Hero Animation, Zombie2, TS 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Oma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Hund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Katze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), main menu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Rob_01 polish, Level design +2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940EED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Item icon navigation, collision polish, sound import &amp; script, Zombie 2 script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Boden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ändern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all assets color adjustment, Alarm, Super Awesome Antidote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Priority coordination, Tutorial re-do, Level Design + 2, Sound coordination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GUI, unique level assets, new floors,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F82" w:rsidRDefault="00973F82" w:rsidP="00056C7A">
      <w:r>
        <w:separator/>
      </w:r>
    </w:p>
  </w:endnote>
  <w:endnote w:type="continuationSeparator" w:id="0">
    <w:p w:rsidR="00973F82" w:rsidRDefault="00973F82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1D39E6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1D39E6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973F82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F82" w:rsidRDefault="00973F82" w:rsidP="00056C7A">
      <w:r>
        <w:separator/>
      </w:r>
    </w:p>
  </w:footnote>
  <w:footnote w:type="continuationSeparator" w:id="0">
    <w:p w:rsidR="00973F82" w:rsidRDefault="00973F82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973F82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126B1"/>
    <w:rsid w:val="00116262"/>
    <w:rsid w:val="001309FA"/>
    <w:rsid w:val="00166F57"/>
    <w:rsid w:val="00171102"/>
    <w:rsid w:val="00181EE6"/>
    <w:rsid w:val="00191CD4"/>
    <w:rsid w:val="001924E0"/>
    <w:rsid w:val="001B0F3D"/>
    <w:rsid w:val="001D39E6"/>
    <w:rsid w:val="001F02C9"/>
    <w:rsid w:val="00220999"/>
    <w:rsid w:val="0022647B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43756"/>
    <w:rsid w:val="003540B5"/>
    <w:rsid w:val="0035490D"/>
    <w:rsid w:val="003824B0"/>
    <w:rsid w:val="003A49A1"/>
    <w:rsid w:val="003F1450"/>
    <w:rsid w:val="00436531"/>
    <w:rsid w:val="004467EC"/>
    <w:rsid w:val="00464C20"/>
    <w:rsid w:val="00480DA8"/>
    <w:rsid w:val="004C11DB"/>
    <w:rsid w:val="004F257B"/>
    <w:rsid w:val="0050136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07FEE"/>
    <w:rsid w:val="00713ECD"/>
    <w:rsid w:val="00762AC0"/>
    <w:rsid w:val="00782F3D"/>
    <w:rsid w:val="00786C66"/>
    <w:rsid w:val="007B3D69"/>
    <w:rsid w:val="007B7F4D"/>
    <w:rsid w:val="007C16CF"/>
    <w:rsid w:val="007E7148"/>
    <w:rsid w:val="008016AA"/>
    <w:rsid w:val="00806187"/>
    <w:rsid w:val="0080797D"/>
    <w:rsid w:val="00820EBE"/>
    <w:rsid w:val="00823AAD"/>
    <w:rsid w:val="00836E00"/>
    <w:rsid w:val="00844E0F"/>
    <w:rsid w:val="00847D0D"/>
    <w:rsid w:val="00894F9C"/>
    <w:rsid w:val="008C6CC0"/>
    <w:rsid w:val="00913161"/>
    <w:rsid w:val="00940EED"/>
    <w:rsid w:val="0096613C"/>
    <w:rsid w:val="00970C6A"/>
    <w:rsid w:val="00973F82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719CC"/>
    <w:rsid w:val="00B92CE7"/>
    <w:rsid w:val="00BD01E4"/>
    <w:rsid w:val="00BE0AEB"/>
    <w:rsid w:val="00BE2A57"/>
    <w:rsid w:val="00C15CC4"/>
    <w:rsid w:val="00C60662"/>
    <w:rsid w:val="00C77097"/>
    <w:rsid w:val="00C85EFC"/>
    <w:rsid w:val="00C91D7E"/>
    <w:rsid w:val="00CA16B1"/>
    <w:rsid w:val="00CE1CF9"/>
    <w:rsid w:val="00CE4CED"/>
    <w:rsid w:val="00D036F7"/>
    <w:rsid w:val="00D07B9F"/>
    <w:rsid w:val="00D43226"/>
    <w:rsid w:val="00D53D36"/>
    <w:rsid w:val="00D7218C"/>
    <w:rsid w:val="00D80DAF"/>
    <w:rsid w:val="00D86368"/>
    <w:rsid w:val="00DB469A"/>
    <w:rsid w:val="00DB5E1B"/>
    <w:rsid w:val="00DB753E"/>
    <w:rsid w:val="00DE358E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2</cp:revision>
  <cp:lastPrinted>2014-11-25T09:25:00Z</cp:lastPrinted>
  <dcterms:created xsi:type="dcterms:W3CDTF">2015-01-21T08:16:00Z</dcterms:created>
  <dcterms:modified xsi:type="dcterms:W3CDTF">2015-01-21T08:16:00Z</dcterms:modified>
</cp:coreProperties>
</file>