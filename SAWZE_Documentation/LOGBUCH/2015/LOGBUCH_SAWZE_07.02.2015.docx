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D4517D">
        <w:t>7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D4517D" w:rsidP="00347F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D4517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Special animations + alarm particle</w:t>
            </w:r>
            <w:bookmarkStart w:id="0" w:name="_GoBack"/>
            <w:bookmarkEnd w:id="0"/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D4517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D4517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Level Toma </w:t>
            </w:r>
            <w:r w:rsidR="00D4517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07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D74D4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D74D45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CMYK and RGB problems with print for DVD cover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F40" w:rsidRDefault="008F6F40" w:rsidP="00056C7A">
      <w:r>
        <w:separator/>
      </w:r>
    </w:p>
  </w:endnote>
  <w:endnote w:type="continuationSeparator" w:id="0">
    <w:p w:rsidR="008F6F40" w:rsidRDefault="008F6F40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4517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4517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8F6F40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F40" w:rsidRDefault="008F6F40" w:rsidP="00056C7A">
      <w:r>
        <w:separator/>
      </w:r>
    </w:p>
  </w:footnote>
  <w:footnote w:type="continuationSeparator" w:id="0">
    <w:p w:rsidR="008F6F40" w:rsidRDefault="008F6F40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8F6F40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02334"/>
    <w:rsid w:val="001050C9"/>
    <w:rsid w:val="001126B1"/>
    <w:rsid w:val="00116262"/>
    <w:rsid w:val="001309FA"/>
    <w:rsid w:val="001575B1"/>
    <w:rsid w:val="00166F57"/>
    <w:rsid w:val="00171102"/>
    <w:rsid w:val="00181EE6"/>
    <w:rsid w:val="00191CD4"/>
    <w:rsid w:val="001924E0"/>
    <w:rsid w:val="001B0F3D"/>
    <w:rsid w:val="001D39E6"/>
    <w:rsid w:val="001F02C9"/>
    <w:rsid w:val="00201F1E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24D5E"/>
    <w:rsid w:val="00340D5E"/>
    <w:rsid w:val="003417A8"/>
    <w:rsid w:val="00343756"/>
    <w:rsid w:val="00347F31"/>
    <w:rsid w:val="003540B5"/>
    <w:rsid w:val="0035490D"/>
    <w:rsid w:val="003824B0"/>
    <w:rsid w:val="003A49A1"/>
    <w:rsid w:val="003D3097"/>
    <w:rsid w:val="003D6EF0"/>
    <w:rsid w:val="003E7A84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E1137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5D609B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3AAE"/>
    <w:rsid w:val="00894F9C"/>
    <w:rsid w:val="008C6CC0"/>
    <w:rsid w:val="008F6F4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4517D"/>
    <w:rsid w:val="00D53D36"/>
    <w:rsid w:val="00D7218C"/>
    <w:rsid w:val="00D73DF1"/>
    <w:rsid w:val="00D74D45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2015-02-08T12:07:00Z</dcterms:created>
  <dcterms:modified xsi:type="dcterms:W3CDTF">2015-02-08T12:07:00Z</dcterms:modified>
</cp:coreProperties>
</file>