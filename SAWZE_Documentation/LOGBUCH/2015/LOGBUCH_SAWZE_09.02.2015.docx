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967060">
        <w:t>9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D4517D" w:rsidP="00347F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2A426F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Robert Level balance, Final SFX import and script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2A426F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Final bug fix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2A426F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Art bible, Vision Doc, Level Amon Final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2A426F" w:rsidP="00D4517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Vision Doc, Final Level bug fix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2A426F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Winner screen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0808BD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  <w:bookmarkStart w:id="0" w:name="_GoBack"/>
            <w:bookmarkEnd w:id="0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r>
        <w:t>Todos: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GDD, Vis.Do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60" w:rsidRDefault="00BD2560" w:rsidP="00056C7A">
      <w:r>
        <w:separator/>
      </w:r>
    </w:p>
  </w:endnote>
  <w:endnote w:type="continuationSeparator" w:id="0">
    <w:p w:rsidR="00BD2560" w:rsidRDefault="00BD2560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808B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808B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D2560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60" w:rsidRDefault="00BD2560" w:rsidP="00056C7A">
      <w:r>
        <w:separator/>
      </w:r>
    </w:p>
  </w:footnote>
  <w:footnote w:type="continuationSeparator" w:id="0">
    <w:p w:rsidR="00BD2560" w:rsidRDefault="00BD2560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D2560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808BD"/>
    <w:rsid w:val="000A3D8E"/>
    <w:rsid w:val="000C108C"/>
    <w:rsid w:val="000D782E"/>
    <w:rsid w:val="00102334"/>
    <w:rsid w:val="001050C9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01F1E"/>
    <w:rsid w:val="00220999"/>
    <w:rsid w:val="0022647B"/>
    <w:rsid w:val="00246DE0"/>
    <w:rsid w:val="00270B39"/>
    <w:rsid w:val="00274904"/>
    <w:rsid w:val="00295AB9"/>
    <w:rsid w:val="002A426F"/>
    <w:rsid w:val="002B07F9"/>
    <w:rsid w:val="002C62D7"/>
    <w:rsid w:val="002D4FC3"/>
    <w:rsid w:val="00304F1E"/>
    <w:rsid w:val="00324D5E"/>
    <w:rsid w:val="00340D5E"/>
    <w:rsid w:val="003417A8"/>
    <w:rsid w:val="00343756"/>
    <w:rsid w:val="00347F31"/>
    <w:rsid w:val="003540B5"/>
    <w:rsid w:val="0035490D"/>
    <w:rsid w:val="003824B0"/>
    <w:rsid w:val="003A49A1"/>
    <w:rsid w:val="003D3097"/>
    <w:rsid w:val="003D6EF0"/>
    <w:rsid w:val="003E7A84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E1137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03C5E"/>
    <w:rsid w:val="00612743"/>
    <w:rsid w:val="0064176E"/>
    <w:rsid w:val="00651425"/>
    <w:rsid w:val="00674877"/>
    <w:rsid w:val="00682B00"/>
    <w:rsid w:val="006C71FE"/>
    <w:rsid w:val="006D68FF"/>
    <w:rsid w:val="006F7994"/>
    <w:rsid w:val="006F7BB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8F6F40"/>
    <w:rsid w:val="00913161"/>
    <w:rsid w:val="00940EED"/>
    <w:rsid w:val="00960466"/>
    <w:rsid w:val="0096613C"/>
    <w:rsid w:val="00967060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4583B"/>
    <w:rsid w:val="00B51823"/>
    <w:rsid w:val="00B64676"/>
    <w:rsid w:val="00B70165"/>
    <w:rsid w:val="00B719CC"/>
    <w:rsid w:val="00B92CE7"/>
    <w:rsid w:val="00BB2BF7"/>
    <w:rsid w:val="00BD01E4"/>
    <w:rsid w:val="00BD2560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4517D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2015-02-10T08:24:00Z</dcterms:created>
  <dcterms:modified xsi:type="dcterms:W3CDTF">2015-02-10T08:27:00Z</dcterms:modified>
</cp:coreProperties>
</file>