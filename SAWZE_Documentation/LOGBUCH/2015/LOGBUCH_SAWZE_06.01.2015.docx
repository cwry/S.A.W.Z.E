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E34EC8" w:rsidP="00570109">
      <w:pPr>
        <w:pStyle w:val="Textbody"/>
      </w:pPr>
      <w:r>
        <w:t>0</w:t>
      </w:r>
      <w:r w:rsidR="00913161">
        <w:t>6</w:t>
      </w:r>
      <w:r w:rsidR="00574840" w:rsidRPr="00574840">
        <w:t>.</w:t>
      </w:r>
      <w:r>
        <w:t>01</w:t>
      </w:r>
      <w:r w:rsidR="00574840" w:rsidRPr="00574840">
        <w:t>.201</w:t>
      </w:r>
      <w:r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002094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002094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3D321F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  <w:bookmarkStart w:id="0" w:name="_GoBack"/>
            <w:bookmarkEnd w:id="0"/>
          </w:p>
        </w:tc>
      </w:tr>
      <w:tr w:rsidR="00574840" w:rsidRPr="00B16A65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081A" w:rsidRDefault="00002094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6F13E5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6F13E5">
              <w:rPr>
                <w:rFonts w:ascii="Calibri" w:eastAsia="Times New Roman" w:hAnsi="Calibri"/>
                <w:color w:val="000000"/>
                <w:sz w:val="20"/>
                <w:szCs w:val="22"/>
                <w:lang w:eastAsia="de-DE"/>
              </w:rPr>
              <w:t>Milestone 01 Feedback Evaluation and Work plan, feature/content revisit, re-evaluation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002094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E34EC8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E34E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002094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002094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03081A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03081A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polish, Hero Animation, Zombie2, TS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Oma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Hund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Katze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), main menu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Rob_01 polish, Level design +2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940EE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Item icon navigation, collision polish, sound import &amp; script, Zombie 2 script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Boden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ändern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all assets color adjustment, Alarm, Super Awesome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GUI, unique level assets, new floors,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3D321F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3D321F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3D321F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3D321F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3072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02094"/>
    <w:rsid w:val="00026852"/>
    <w:rsid w:val="0003081A"/>
    <w:rsid w:val="00033EC4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924E0"/>
    <w:rsid w:val="001B0F3D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540B5"/>
    <w:rsid w:val="003824B0"/>
    <w:rsid w:val="003A49A1"/>
    <w:rsid w:val="003D321F"/>
    <w:rsid w:val="003F1450"/>
    <w:rsid w:val="00464C20"/>
    <w:rsid w:val="00480DA8"/>
    <w:rsid w:val="004C11D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13E5"/>
    <w:rsid w:val="006F7994"/>
    <w:rsid w:val="00707C66"/>
    <w:rsid w:val="00713ECD"/>
    <w:rsid w:val="00762AC0"/>
    <w:rsid w:val="00782F3D"/>
    <w:rsid w:val="00786C66"/>
    <w:rsid w:val="007B3D69"/>
    <w:rsid w:val="007C16CF"/>
    <w:rsid w:val="007E7148"/>
    <w:rsid w:val="00806187"/>
    <w:rsid w:val="0080797D"/>
    <w:rsid w:val="00823AAD"/>
    <w:rsid w:val="00844E0F"/>
    <w:rsid w:val="00894F9C"/>
    <w:rsid w:val="008C6CC0"/>
    <w:rsid w:val="00913161"/>
    <w:rsid w:val="00940EED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D01E4"/>
    <w:rsid w:val="00BE0AEB"/>
    <w:rsid w:val="00C15CC4"/>
    <w:rsid w:val="00C77097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34EC8"/>
    <w:rsid w:val="00E4521D"/>
    <w:rsid w:val="00E70349"/>
    <w:rsid w:val="00E75E6C"/>
    <w:rsid w:val="00E9656D"/>
    <w:rsid w:val="00ED20D1"/>
    <w:rsid w:val="00ED3AEC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5</cp:revision>
  <cp:lastPrinted>2014-11-25T09:25:00Z</cp:lastPrinted>
  <dcterms:created xsi:type="dcterms:W3CDTF">2015-01-12T10:22:00Z</dcterms:created>
  <dcterms:modified xsi:type="dcterms:W3CDTF">2015-01-15T08:58:00Z</dcterms:modified>
</cp:coreProperties>
</file>