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877D72" w:rsidP="00570109">
      <w:pPr>
        <w:pStyle w:val="Textbody"/>
      </w:pPr>
      <w:r>
        <w:t>0</w:t>
      </w:r>
      <w:r w:rsidR="003D6EF0">
        <w:t>2</w:t>
      </w:r>
      <w:r w:rsidR="00574840" w:rsidRPr="00574840">
        <w:t>.</w:t>
      </w:r>
      <w:r w:rsidR="00E34EC8">
        <w:t>0</w:t>
      </w:r>
      <w:r>
        <w:t>2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A2D96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340D5E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Art Bible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340D5E" w:rsidP="00E248F2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</w:t>
            </w:r>
            <w:bookmarkStart w:id="0" w:name="_GoBack"/>
            <w:bookmarkEnd w:id="0"/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A2D9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LOGO, visual polish gameplay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Briefing box polish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Priority coordination, Tutorial re-do, Level Design + 2, Sound coordination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GDD, </w:t>
            </w:r>
            <w:proofErr w:type="spellStart"/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Vis.Do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877D72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polish, game win screen polish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D99" w:rsidRDefault="00470D99" w:rsidP="00056C7A">
      <w:r>
        <w:separator/>
      </w:r>
    </w:p>
  </w:endnote>
  <w:endnote w:type="continuationSeparator" w:id="0">
    <w:p w:rsidR="00470D99" w:rsidRDefault="00470D99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40D5E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40D5E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470D99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D99" w:rsidRDefault="00470D99" w:rsidP="00056C7A">
      <w:r>
        <w:separator/>
      </w:r>
    </w:p>
  </w:footnote>
  <w:footnote w:type="continuationSeparator" w:id="0">
    <w:p w:rsidR="00470D99" w:rsidRDefault="00470D99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470D99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0D5E"/>
    <w:rsid w:val="003417A8"/>
    <w:rsid w:val="00343756"/>
    <w:rsid w:val="003540B5"/>
    <w:rsid w:val="0035490D"/>
    <w:rsid w:val="003824B0"/>
    <w:rsid w:val="003A49A1"/>
    <w:rsid w:val="003D6EF0"/>
    <w:rsid w:val="003F1450"/>
    <w:rsid w:val="00421AEA"/>
    <w:rsid w:val="00436531"/>
    <w:rsid w:val="004467EC"/>
    <w:rsid w:val="00464C20"/>
    <w:rsid w:val="00470D99"/>
    <w:rsid w:val="00480DA8"/>
    <w:rsid w:val="004C11DB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620F"/>
    <w:rsid w:val="0080797D"/>
    <w:rsid w:val="00820EBE"/>
    <w:rsid w:val="00823AAD"/>
    <w:rsid w:val="00836E00"/>
    <w:rsid w:val="00844E0F"/>
    <w:rsid w:val="00847D0D"/>
    <w:rsid w:val="00877D72"/>
    <w:rsid w:val="00894F9C"/>
    <w:rsid w:val="008C6CC0"/>
    <w:rsid w:val="00913161"/>
    <w:rsid w:val="00940EED"/>
    <w:rsid w:val="00960466"/>
    <w:rsid w:val="0096613C"/>
    <w:rsid w:val="00970C6A"/>
    <w:rsid w:val="00973F82"/>
    <w:rsid w:val="009A2D96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2015-02-04T09:15:00Z</dcterms:created>
  <dcterms:modified xsi:type="dcterms:W3CDTF">2015-02-04T09:16:00Z</dcterms:modified>
</cp:coreProperties>
</file>