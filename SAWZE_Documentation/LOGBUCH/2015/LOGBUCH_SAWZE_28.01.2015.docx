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1D39E6" w:rsidP="00570109">
      <w:pPr>
        <w:pStyle w:val="Textbody"/>
      </w:pPr>
      <w:r>
        <w:t>2</w:t>
      </w:r>
      <w:r w:rsidR="009D1C71">
        <w:t>8</w:t>
      </w:r>
      <w:r w:rsidR="00574840" w:rsidRPr="00574840">
        <w:t>.</w:t>
      </w:r>
      <w:r w:rsidR="00E34EC8">
        <w:t>01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F34250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New hero animations + zombie stale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F34250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343756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B70165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Animation import, </w:t>
            </w:r>
            <w:r w:rsidR="00E248F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new build, Briefing fade in, win/lose animation</w:t>
            </w:r>
          </w:p>
        </w:tc>
      </w:tr>
      <w:tr w:rsidR="00574840" w:rsidRPr="007B7F4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F3425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LOGO</w:t>
            </w:r>
            <w:r w:rsidR="00E248F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new level briefings, old briefings re do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F34250" w:rsidP="00E248F2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Plan GM</w:t>
            </w:r>
            <w:r w:rsidR="00E248F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level 1 to 5 polish, tutorial components</w:t>
            </w:r>
            <w:bookmarkStart w:id="0" w:name="_GoBack"/>
            <w:bookmarkEnd w:id="0"/>
            <w:r w:rsidR="00E248F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level 4 and 5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F3425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Game Win re-do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970C6A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36E00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and Zombie Animation polish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polish, Level design 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F34250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Controller, menu, GUI, Animation import, sound import, Alarm polish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F3425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LOGO, visual polish gameplay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Priority coordination, Tutorial re-do, Level Design + 2, Sound coordination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unique level assets, 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visual polish GUI (player feedabck)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DD9" w:rsidRDefault="00540DD9" w:rsidP="00056C7A">
      <w:r>
        <w:separator/>
      </w:r>
    </w:p>
  </w:endnote>
  <w:endnote w:type="continuationSeparator" w:id="0">
    <w:p w:rsidR="00540DD9" w:rsidRDefault="00540DD9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E248F2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E248F2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540DD9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DD9" w:rsidRDefault="00540DD9" w:rsidP="00056C7A">
      <w:r>
        <w:separator/>
      </w:r>
    </w:p>
  </w:footnote>
  <w:footnote w:type="continuationSeparator" w:id="0">
    <w:p w:rsidR="00540DD9" w:rsidRDefault="00540DD9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540DD9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126B1"/>
    <w:rsid w:val="00116262"/>
    <w:rsid w:val="001309FA"/>
    <w:rsid w:val="00166F57"/>
    <w:rsid w:val="00171102"/>
    <w:rsid w:val="00181EE6"/>
    <w:rsid w:val="00191CD4"/>
    <w:rsid w:val="001924E0"/>
    <w:rsid w:val="001B0F3D"/>
    <w:rsid w:val="001D39E6"/>
    <w:rsid w:val="001F02C9"/>
    <w:rsid w:val="00220999"/>
    <w:rsid w:val="0022647B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43756"/>
    <w:rsid w:val="003540B5"/>
    <w:rsid w:val="0035490D"/>
    <w:rsid w:val="003824B0"/>
    <w:rsid w:val="003A49A1"/>
    <w:rsid w:val="003F1450"/>
    <w:rsid w:val="00436531"/>
    <w:rsid w:val="004467EC"/>
    <w:rsid w:val="00464C20"/>
    <w:rsid w:val="00480DA8"/>
    <w:rsid w:val="004C11DB"/>
    <w:rsid w:val="004F257B"/>
    <w:rsid w:val="0050136B"/>
    <w:rsid w:val="00516D9A"/>
    <w:rsid w:val="00540DD9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07FEE"/>
    <w:rsid w:val="00713ECD"/>
    <w:rsid w:val="00762AC0"/>
    <w:rsid w:val="00782F3D"/>
    <w:rsid w:val="00786C66"/>
    <w:rsid w:val="007B0983"/>
    <w:rsid w:val="007B3D69"/>
    <w:rsid w:val="007B7F4D"/>
    <w:rsid w:val="007C16CF"/>
    <w:rsid w:val="007E7148"/>
    <w:rsid w:val="008016AA"/>
    <w:rsid w:val="00806187"/>
    <w:rsid w:val="0080797D"/>
    <w:rsid w:val="00820EBE"/>
    <w:rsid w:val="00823AAD"/>
    <w:rsid w:val="00836E00"/>
    <w:rsid w:val="00844E0F"/>
    <w:rsid w:val="00847D0D"/>
    <w:rsid w:val="00894F9C"/>
    <w:rsid w:val="008C6CC0"/>
    <w:rsid w:val="00913161"/>
    <w:rsid w:val="00940EED"/>
    <w:rsid w:val="0096613C"/>
    <w:rsid w:val="00970C6A"/>
    <w:rsid w:val="00973F82"/>
    <w:rsid w:val="009D1C71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70165"/>
    <w:rsid w:val="00B719CC"/>
    <w:rsid w:val="00B92CE7"/>
    <w:rsid w:val="00BD01E4"/>
    <w:rsid w:val="00BE0AEB"/>
    <w:rsid w:val="00BE2A57"/>
    <w:rsid w:val="00C12700"/>
    <w:rsid w:val="00C15CC4"/>
    <w:rsid w:val="00C60662"/>
    <w:rsid w:val="00C77097"/>
    <w:rsid w:val="00C85EFC"/>
    <w:rsid w:val="00C91D7E"/>
    <w:rsid w:val="00CA16B1"/>
    <w:rsid w:val="00CA5D1C"/>
    <w:rsid w:val="00CE1CF9"/>
    <w:rsid w:val="00CE4CED"/>
    <w:rsid w:val="00D036F7"/>
    <w:rsid w:val="00D07B9F"/>
    <w:rsid w:val="00D43226"/>
    <w:rsid w:val="00D53D36"/>
    <w:rsid w:val="00D7218C"/>
    <w:rsid w:val="00D80DAF"/>
    <w:rsid w:val="00D86368"/>
    <w:rsid w:val="00DB469A"/>
    <w:rsid w:val="00DB5E1B"/>
    <w:rsid w:val="00DB753E"/>
    <w:rsid w:val="00DE358E"/>
    <w:rsid w:val="00E248F2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4250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3</cp:revision>
  <cp:lastPrinted>2014-11-25T09:25:00Z</cp:lastPrinted>
  <dcterms:created xsi:type="dcterms:W3CDTF">2015-01-29T12:21:00Z</dcterms:created>
  <dcterms:modified xsi:type="dcterms:W3CDTF">2015-01-29T12:23:00Z</dcterms:modified>
</cp:coreProperties>
</file>