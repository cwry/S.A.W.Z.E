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E34EC8" w:rsidP="00570109">
      <w:pPr>
        <w:pStyle w:val="Textbody"/>
      </w:pPr>
      <w:r>
        <w:t>0</w:t>
      </w:r>
      <w:r w:rsidR="00D80DAF">
        <w:t>9</w:t>
      </w:r>
      <w:r w:rsidR="00574840" w:rsidRPr="00574840">
        <w:t>.</w:t>
      </w:r>
      <w:r>
        <w:t>01</w:t>
      </w:r>
      <w:r w:rsidR="00574840" w:rsidRPr="00574840">
        <w:t>.201</w:t>
      </w:r>
      <w:r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A244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9A244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9A244D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ALARM</w:t>
            </w:r>
          </w:p>
        </w:tc>
      </w:tr>
      <w:tr w:rsidR="00574840" w:rsidRPr="009A244D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EC44D3" w:rsidRDefault="00EC44D3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EC44D3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Texturen </w:t>
            </w:r>
            <w:proofErr w:type="spellStart"/>
            <w:r w:rsidRPr="00EC44D3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polish</w:t>
            </w:r>
            <w:proofErr w:type="spellEnd"/>
            <w:r w:rsidRPr="00EC44D3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– Farben </w:t>
            </w:r>
            <w:r w:rsidR="00DA6C3C" w:rsidRPr="00EC44D3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Anpassung</w:t>
            </w:r>
            <w:r w:rsidRPr="00EC44D3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alle Assets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E55848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Final Targets and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Prioritarisation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of Tasks  up to Milestone 02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9A244D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GUI</w:t>
            </w:r>
            <w:bookmarkStart w:id="0" w:name="_GoBack"/>
            <w:bookmarkEnd w:id="0"/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E34EC8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E34EC8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C77097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-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7C67A9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EC44D3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Farben Anpassung alle Assets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03081A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03081A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polish, Hero Animation, Zombie2, TS (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Oma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Hund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Katze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), main menu animation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Rob_01 polish, Level design +2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940EED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Item icon navigation, collision polish, sound import &amp; script, Zombie 2 script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Boden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ändern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all assets color adjustment, Alarm, Super Awesome Antidote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Priority coordination, Tutorial re-do, Level Design + 2, Sound coordination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GUI, unique level assets, new floors,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9A244D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9A244D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9A244D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9A244D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3072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081A"/>
    <w:rsid w:val="00033EC4"/>
    <w:rsid w:val="00056C7A"/>
    <w:rsid w:val="000716A4"/>
    <w:rsid w:val="000A3D8E"/>
    <w:rsid w:val="000C108C"/>
    <w:rsid w:val="00116262"/>
    <w:rsid w:val="001309FA"/>
    <w:rsid w:val="00166F57"/>
    <w:rsid w:val="00171102"/>
    <w:rsid w:val="00181EE6"/>
    <w:rsid w:val="001924E0"/>
    <w:rsid w:val="001B0F3D"/>
    <w:rsid w:val="001F02C9"/>
    <w:rsid w:val="00220999"/>
    <w:rsid w:val="00246DE0"/>
    <w:rsid w:val="00270B39"/>
    <w:rsid w:val="00274904"/>
    <w:rsid w:val="00295AB9"/>
    <w:rsid w:val="002B07F9"/>
    <w:rsid w:val="002C62D7"/>
    <w:rsid w:val="002D4FC3"/>
    <w:rsid w:val="00304F1E"/>
    <w:rsid w:val="003417A8"/>
    <w:rsid w:val="003540B5"/>
    <w:rsid w:val="003824B0"/>
    <w:rsid w:val="003A49A1"/>
    <w:rsid w:val="003F1450"/>
    <w:rsid w:val="004467EC"/>
    <w:rsid w:val="00464C20"/>
    <w:rsid w:val="00480DA8"/>
    <w:rsid w:val="004C11DB"/>
    <w:rsid w:val="00516D9A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612743"/>
    <w:rsid w:val="0064176E"/>
    <w:rsid w:val="00651425"/>
    <w:rsid w:val="00674877"/>
    <w:rsid w:val="00682B00"/>
    <w:rsid w:val="006C71FE"/>
    <w:rsid w:val="006D68FF"/>
    <w:rsid w:val="006F7994"/>
    <w:rsid w:val="00707C66"/>
    <w:rsid w:val="00713ECD"/>
    <w:rsid w:val="00762AC0"/>
    <w:rsid w:val="00782F3D"/>
    <w:rsid w:val="00786C66"/>
    <w:rsid w:val="007B3D69"/>
    <w:rsid w:val="007C16CF"/>
    <w:rsid w:val="007C67A9"/>
    <w:rsid w:val="007E7148"/>
    <w:rsid w:val="00806187"/>
    <w:rsid w:val="0080797D"/>
    <w:rsid w:val="00823AAD"/>
    <w:rsid w:val="00844E0F"/>
    <w:rsid w:val="00894F9C"/>
    <w:rsid w:val="008C6CC0"/>
    <w:rsid w:val="00913161"/>
    <w:rsid w:val="00940EED"/>
    <w:rsid w:val="0096613C"/>
    <w:rsid w:val="009A244D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D01E4"/>
    <w:rsid w:val="00BE0AEB"/>
    <w:rsid w:val="00C15CC4"/>
    <w:rsid w:val="00C77097"/>
    <w:rsid w:val="00C91D7E"/>
    <w:rsid w:val="00CA16B1"/>
    <w:rsid w:val="00CE4CED"/>
    <w:rsid w:val="00D036F7"/>
    <w:rsid w:val="00D07B9F"/>
    <w:rsid w:val="00D43226"/>
    <w:rsid w:val="00D7218C"/>
    <w:rsid w:val="00D80DAF"/>
    <w:rsid w:val="00D86368"/>
    <w:rsid w:val="00DA6C3C"/>
    <w:rsid w:val="00DB5E1B"/>
    <w:rsid w:val="00DB753E"/>
    <w:rsid w:val="00E2595A"/>
    <w:rsid w:val="00E3300D"/>
    <w:rsid w:val="00E3368F"/>
    <w:rsid w:val="00E34EC8"/>
    <w:rsid w:val="00E4521D"/>
    <w:rsid w:val="00E55848"/>
    <w:rsid w:val="00E70349"/>
    <w:rsid w:val="00E75E6C"/>
    <w:rsid w:val="00E9656D"/>
    <w:rsid w:val="00EC44D3"/>
    <w:rsid w:val="00ED20D1"/>
    <w:rsid w:val="00ED3AEC"/>
    <w:rsid w:val="00ED7E36"/>
    <w:rsid w:val="00F22D1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7</cp:revision>
  <cp:lastPrinted>2014-11-25T09:25:00Z</cp:lastPrinted>
  <dcterms:created xsi:type="dcterms:W3CDTF">2015-01-12T10:23:00Z</dcterms:created>
  <dcterms:modified xsi:type="dcterms:W3CDTF">2015-01-15T08:53:00Z</dcterms:modified>
</cp:coreProperties>
</file>