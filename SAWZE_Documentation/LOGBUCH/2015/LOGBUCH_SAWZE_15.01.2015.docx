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DE358E">
        <w:t>5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D149D" w:rsidRDefault="00820EBE" w:rsidP="001D149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</w:t>
            </w:r>
            <w:r w:rsidR="001D149D" w:rsidRP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Rob_01</w:t>
            </w:r>
            <w:r w:rsidRP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bug fix</w:t>
            </w:r>
            <w:r w:rsidR="00C85EFC" w:rsidRP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r w:rsidR="001D149D" w:rsidRP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Rob_0</w:t>
            </w:r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2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343756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Features :  antidote, slowdown und das </w:t>
            </w:r>
            <w:proofErr w:type="spellStart"/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tutorialscript</w:t>
            </w:r>
            <w:proofErr w:type="spellEnd"/>
          </w:p>
        </w:tc>
      </w:tr>
      <w:tr w:rsidR="00574840" w:rsidRPr="00235AE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34375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Bett</w:t>
            </w:r>
            <w:r w:rsidR="00C85EFC" w:rsidRPr="0034375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="00C85EFC" w:rsidRPr="0034375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alarm</w:t>
            </w:r>
            <w:proofErr w:type="spellEnd"/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Teller, Wände anpassen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1D149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Tutorial Level 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–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new</w:t>
            </w:r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Level_Toma</w:t>
            </w:r>
            <w:proofErr w:type="spellEnd"/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2 re-do</w:t>
            </w:r>
            <w:r w:rsid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bookmarkStart w:id="0" w:name="_GoBack"/>
            <w:proofErr w:type="spellStart"/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Level_Toma</w:t>
            </w:r>
            <w:proofErr w:type="spellEnd"/>
            <w:r w:rsidR="001D149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03</w:t>
            </w:r>
            <w:bookmarkEnd w:id="0"/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20EB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Room – unique level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Pr="00235AED" w:rsidRDefault="00235A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235AE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Assets Import – Data format problem -  0 point </w:t>
            </w:r>
            <w:proofErr w:type="spellStart"/>
            <w:r w:rsidRPr="00235AE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fals</w:t>
            </w:r>
            <w:proofErr w:type="spellEnd"/>
            <w:r w:rsidRPr="00235AE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in Unity</w:t>
            </w:r>
          </w:p>
        </w:tc>
      </w:tr>
    </w:tbl>
    <w:p w:rsidR="00574840" w:rsidRPr="00235AED" w:rsidRDefault="00574840" w:rsidP="00570109"/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235A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 Data format fixed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D149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1D149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1D149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1D149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409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6262"/>
    <w:rsid w:val="001309FA"/>
    <w:rsid w:val="00166F57"/>
    <w:rsid w:val="00171102"/>
    <w:rsid w:val="00181EE6"/>
    <w:rsid w:val="001924E0"/>
    <w:rsid w:val="001B0F3D"/>
    <w:rsid w:val="001D149D"/>
    <w:rsid w:val="001F02C9"/>
    <w:rsid w:val="00220999"/>
    <w:rsid w:val="00235AED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824B0"/>
    <w:rsid w:val="003A49A1"/>
    <w:rsid w:val="003F1450"/>
    <w:rsid w:val="004467EC"/>
    <w:rsid w:val="00464C20"/>
    <w:rsid w:val="00480DA8"/>
    <w:rsid w:val="004C11D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C16CF"/>
    <w:rsid w:val="007E7148"/>
    <w:rsid w:val="008016AA"/>
    <w:rsid w:val="00806187"/>
    <w:rsid w:val="0080797D"/>
    <w:rsid w:val="00820EBE"/>
    <w:rsid w:val="00823AAD"/>
    <w:rsid w:val="00844E0F"/>
    <w:rsid w:val="00847D0D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2015-01-15T09:13:00Z</dcterms:created>
  <dcterms:modified xsi:type="dcterms:W3CDTF">2015-01-17T10:28:00Z</dcterms:modified>
</cp:coreProperties>
</file>