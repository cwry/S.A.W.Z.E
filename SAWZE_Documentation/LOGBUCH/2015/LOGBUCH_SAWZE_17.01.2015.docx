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970C6A">
        <w:t>7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836E0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343756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Features :  antidote, slowdown und das </w:t>
            </w:r>
            <w:r w:rsidR="007B7F4D" w:rsidRP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tutorial script</w:t>
            </w:r>
            <w:r w:rsid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und Alarm, GUI</w:t>
            </w:r>
            <w:r w:rsidR="00836E0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sounds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7B7F4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Small assets; GUI – mission briefing Tutorial</w:t>
            </w:r>
            <w:r w:rsidR="00836E0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Level briefing, slow </w:t>
            </w:r>
            <w:proofErr w:type="spellStart"/>
            <w:r w:rsidR="00836E0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boden</w:t>
            </w:r>
            <w:proofErr w:type="spellEnd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7B7F4D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 discussion, Music Discussion and coordination Music 02</w:t>
            </w:r>
            <w:r w:rsidR="004365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 w:rsidR="004365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Level_Toma</w:t>
            </w:r>
            <w:proofErr w:type="spellEnd"/>
            <w:r w:rsidR="004365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Level 04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A4A" w:rsidRDefault="00F72A4A" w:rsidP="00056C7A">
      <w:r>
        <w:separator/>
      </w:r>
    </w:p>
  </w:endnote>
  <w:endnote w:type="continuationSeparator" w:id="0">
    <w:p w:rsidR="00F72A4A" w:rsidRDefault="00F72A4A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836E00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836E00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F72A4A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A4A" w:rsidRDefault="00F72A4A" w:rsidP="00056C7A">
      <w:r>
        <w:separator/>
      </w:r>
    </w:p>
  </w:footnote>
  <w:footnote w:type="continuationSeparator" w:id="0">
    <w:p w:rsidR="00F72A4A" w:rsidRDefault="00F72A4A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F72A4A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824B0"/>
    <w:rsid w:val="003A49A1"/>
    <w:rsid w:val="003F1450"/>
    <w:rsid w:val="00436531"/>
    <w:rsid w:val="004467EC"/>
    <w:rsid w:val="00464C20"/>
    <w:rsid w:val="00480DA8"/>
    <w:rsid w:val="004C11D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72A4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2015-01-19T09:12:00Z</dcterms:created>
  <dcterms:modified xsi:type="dcterms:W3CDTF">2015-01-19T09:13:00Z</dcterms:modified>
</cp:coreProperties>
</file>