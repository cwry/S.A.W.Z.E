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</w:t>
      </w:r>
      <w:r w:rsidR="003E7A84">
        <w:t>6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324D5E" w:rsidP="00347F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Zombie </w:t>
            </w:r>
            <w:r w:rsidR="00347F3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 Hero extra animations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347F31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Bump fix, level unlock function, new zombie walk, save game</w:t>
            </w:r>
            <w:bookmarkStart w:id="0" w:name="_GoBack"/>
            <w:bookmarkEnd w:id="0"/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347F31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Amon 01,</w:t>
            </w:r>
            <w:r w:rsidR="00201F1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survivor arrow, alarm effect, level lock icon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8119A" w:rsidP="00347F31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Toma 06</w:t>
            </w:r>
            <w:r w:rsidR="00347F31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Alarm fix level 04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D74D4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D74D45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CMYK and RGB problems with print for DVD cover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GDD, </w:t>
            </w:r>
            <w:proofErr w:type="spellStart"/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Vis.Do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137" w:rsidRDefault="004E1137" w:rsidP="00056C7A">
      <w:r>
        <w:separator/>
      </w:r>
    </w:p>
  </w:endnote>
  <w:endnote w:type="continuationSeparator" w:id="0">
    <w:p w:rsidR="004E1137" w:rsidRDefault="004E1137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47F31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47F31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4E1137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137" w:rsidRDefault="004E1137" w:rsidP="00056C7A">
      <w:r>
        <w:separator/>
      </w:r>
    </w:p>
  </w:footnote>
  <w:footnote w:type="continuationSeparator" w:id="0">
    <w:p w:rsidR="004E1137" w:rsidRDefault="004E1137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4E1137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02334"/>
    <w:rsid w:val="001050C9"/>
    <w:rsid w:val="001126B1"/>
    <w:rsid w:val="00116262"/>
    <w:rsid w:val="001309FA"/>
    <w:rsid w:val="001575B1"/>
    <w:rsid w:val="00166F57"/>
    <w:rsid w:val="00171102"/>
    <w:rsid w:val="00181EE6"/>
    <w:rsid w:val="00191CD4"/>
    <w:rsid w:val="001924E0"/>
    <w:rsid w:val="001B0F3D"/>
    <w:rsid w:val="001D39E6"/>
    <w:rsid w:val="001F02C9"/>
    <w:rsid w:val="00201F1E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24D5E"/>
    <w:rsid w:val="00340D5E"/>
    <w:rsid w:val="003417A8"/>
    <w:rsid w:val="00343756"/>
    <w:rsid w:val="00347F31"/>
    <w:rsid w:val="003540B5"/>
    <w:rsid w:val="0035490D"/>
    <w:rsid w:val="003824B0"/>
    <w:rsid w:val="003A49A1"/>
    <w:rsid w:val="003D3097"/>
    <w:rsid w:val="003D6EF0"/>
    <w:rsid w:val="003E7A84"/>
    <w:rsid w:val="003F1450"/>
    <w:rsid w:val="00421AEA"/>
    <w:rsid w:val="00436531"/>
    <w:rsid w:val="004467EC"/>
    <w:rsid w:val="00464C20"/>
    <w:rsid w:val="00470D99"/>
    <w:rsid w:val="00480DA8"/>
    <w:rsid w:val="0048119A"/>
    <w:rsid w:val="004C11DB"/>
    <w:rsid w:val="004E1137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5D609B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47F7E"/>
    <w:rsid w:val="00877D72"/>
    <w:rsid w:val="00893AAE"/>
    <w:rsid w:val="00894F9C"/>
    <w:rsid w:val="008C6CC0"/>
    <w:rsid w:val="00913161"/>
    <w:rsid w:val="00940EED"/>
    <w:rsid w:val="00960466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B2BF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73DF1"/>
    <w:rsid w:val="00D74D45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2015-02-07T11:47:00Z</dcterms:created>
  <dcterms:modified xsi:type="dcterms:W3CDTF">2015-02-07T11:49:00Z</dcterms:modified>
</cp:coreProperties>
</file>