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</w:t>
      </w:r>
      <w:r w:rsidR="00AC4653">
        <w:t>2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70165" w:rsidP="00FD319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and animation import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4F257B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 rob_03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B70165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Animation import, GUI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obj.Markers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animation scripts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build MS 02</w:t>
            </w:r>
            <w:bookmarkStart w:id="0" w:name="_GoBack"/>
            <w:bookmarkEnd w:id="0"/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B70165" w:rsidP="00FD319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Briefing and tutorial boxes, presentation level boxes, objective icons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F257B" w:rsidP="00B70165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Level Toma </w:t>
            </w:r>
            <w:r w:rsidR="00B701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05</w:t>
            </w:r>
            <w:r w:rsidR="001D39E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balancing </w:t>
            </w:r>
            <w:r w:rsidR="00B701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presentation level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presentation MS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D39E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Gamer </w:t>
            </w:r>
            <w:r w:rsidR="004F257B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room assets</w:t>
            </w:r>
            <w:r w:rsidR="00FD319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GUI final polish (MS02)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249" w:rsidRDefault="007C4249" w:rsidP="00056C7A">
      <w:r>
        <w:separator/>
      </w:r>
    </w:p>
  </w:endnote>
  <w:endnote w:type="continuationSeparator" w:id="0">
    <w:p w:rsidR="007C4249" w:rsidRDefault="007C4249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D3190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FD3190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7C4249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249" w:rsidRDefault="007C4249" w:rsidP="00056C7A">
      <w:r>
        <w:separator/>
      </w:r>
    </w:p>
  </w:footnote>
  <w:footnote w:type="continuationSeparator" w:id="0">
    <w:p w:rsidR="007C4249" w:rsidRDefault="007C4249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7C4249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C4249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C4653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3190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2015-01-28T08:11:00Z</dcterms:created>
  <dcterms:modified xsi:type="dcterms:W3CDTF">2015-01-28T08:12:00Z</dcterms:modified>
</cp:coreProperties>
</file>