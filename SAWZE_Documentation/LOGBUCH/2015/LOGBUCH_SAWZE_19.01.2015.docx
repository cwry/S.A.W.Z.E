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09" w:rsidRPr="00570109" w:rsidRDefault="00570109" w:rsidP="00570109">
      <w:pPr>
        <w:pStyle w:val="berschrift1"/>
        <w:rPr>
          <w:sz w:val="30"/>
        </w:rPr>
      </w:pPr>
      <w:r>
        <w:t>Logbuch [</w:t>
      </w:r>
      <w:r w:rsidR="00674877">
        <w:t>SAWZE</w:t>
      </w:r>
      <w:r>
        <w:rPr>
          <w:sz w:val="30"/>
        </w:rPr>
        <w:t>]</w:t>
      </w:r>
    </w:p>
    <w:p w:rsidR="00570109" w:rsidRDefault="00CE1CF9" w:rsidP="00570109">
      <w:pPr>
        <w:pStyle w:val="Textbody"/>
      </w:pPr>
      <w:r>
        <w:t>1</w:t>
      </w:r>
      <w:r w:rsidR="00BE2A57">
        <w:t>9</w:t>
      </w:r>
      <w:r w:rsidR="00574840" w:rsidRPr="00574840">
        <w:t>.</w:t>
      </w:r>
      <w:r w:rsidR="00E34EC8">
        <w:t>01</w:t>
      </w:r>
      <w:r w:rsidR="00574840" w:rsidRPr="00574840">
        <w:t>.201</w:t>
      </w:r>
      <w:r w:rsidR="00E34EC8">
        <w:t>5</w:t>
      </w:r>
    </w:p>
    <w:p w:rsidR="00570109" w:rsidRPr="00570109" w:rsidRDefault="00570109" w:rsidP="00570109">
      <w:pPr>
        <w:pStyle w:val="berschrift3"/>
      </w:pPr>
      <w:r w:rsidRPr="00570109">
        <w:t>Durchgeführte Aktivitäten: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820EBE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Model TS and Z2</w:t>
            </w:r>
            <w:bookmarkStart w:id="0" w:name="_GoBack"/>
            <w:bookmarkEnd w:id="0"/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B7F4D" w:rsidRDefault="004F257B" w:rsidP="007B7F4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Level  rob_03</w:t>
            </w:r>
          </w:p>
        </w:tc>
      </w:tr>
      <w:tr w:rsidR="00574840" w:rsidRPr="00343756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343756" w:rsidRDefault="007B7F4D" w:rsidP="00343756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GUI</w:t>
            </w:r>
            <w:r w:rsidR="00836E0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, sounds</w:t>
            </w:r>
            <w:r w:rsidR="00B92CE7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, Objective Navigator</w:t>
            </w:r>
          </w:p>
        </w:tc>
      </w:tr>
      <w:tr w:rsidR="00574840" w:rsidRPr="007B7F4D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B7F4D" w:rsidRDefault="004F257B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Particle effects – new virus cloud, zombie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ts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turn; super awesome antidote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4F257B" w:rsidP="007B7F4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Level Toma 01,02,03,04 polish + level/tutorial briefings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4F257B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Music room assets</w:t>
            </w:r>
          </w:p>
        </w:tc>
      </w:tr>
    </w:tbl>
    <w:p w:rsidR="00570109" w:rsidRDefault="00570109" w:rsidP="00570109">
      <w:pPr>
        <w:pStyle w:val="berschrift3"/>
      </w:pPr>
      <w:r>
        <w:t>Identifizierte Probleme: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970C6A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836E0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C77097" w:rsidP="00C77097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- 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</w:tbl>
    <w:p w:rsidR="00574840" w:rsidRPr="00570109" w:rsidRDefault="00574840" w:rsidP="00570109">
      <w:pPr>
        <w:rPr>
          <w:lang w:val="de-DE"/>
        </w:rPr>
      </w:pPr>
    </w:p>
    <w:p w:rsidR="00570109" w:rsidRDefault="00570109" w:rsidP="00570109">
      <w:pPr>
        <w:pStyle w:val="berschrift3"/>
      </w:pPr>
      <w:r>
        <w:t>Erledigte Tasks: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836E0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820EBE" w:rsidP="0003081A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836E00" w:rsidP="001B0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836E0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</w:tbl>
    <w:p w:rsidR="00570109" w:rsidRPr="00C77097" w:rsidRDefault="00570109" w:rsidP="00574840">
      <w:pPr>
        <w:pStyle w:val="Textbody"/>
        <w:jc w:val="both"/>
        <w:rPr>
          <w:lang w:val="en-US"/>
        </w:rPr>
      </w:pPr>
    </w:p>
    <w:p w:rsidR="00570109" w:rsidRDefault="00570109" w:rsidP="00570109">
      <w:pPr>
        <w:pStyle w:val="berschrift3"/>
      </w:pPr>
      <w:proofErr w:type="spellStart"/>
      <w:r>
        <w:t>Todos</w:t>
      </w:r>
      <w:proofErr w:type="spellEnd"/>
      <w:r>
        <w:t>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Hero polish, Hero Animation, Zombie2, TS (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Oma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Hund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Katze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), main menu animation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GDD, Level Rob_01 polish, Level design +2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940EED" w:rsidP="001924E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Item icon navigation, collision polish, sound import &amp; script, Zombie 2 script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Boden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ändern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, all assets color adjustment, Alarm, Super Awesome Antidote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782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Priority coordination, Tutorial re-do, Level Design + 2, Sound coordination 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940EED" w:rsidP="00782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GUI, unique level assets, new floors,</w:t>
            </w:r>
          </w:p>
        </w:tc>
      </w:tr>
    </w:tbl>
    <w:p w:rsidR="00570109" w:rsidRPr="00782F3D" w:rsidRDefault="00570109" w:rsidP="00570109">
      <w:pPr>
        <w:pStyle w:val="Textbody"/>
        <w:rPr>
          <w:lang w:val="en-US"/>
        </w:rPr>
      </w:pPr>
    </w:p>
    <w:p w:rsidR="00570109" w:rsidRPr="00782F3D" w:rsidRDefault="00570109" w:rsidP="00570109">
      <w:pPr>
        <w:pStyle w:val="Textbody"/>
        <w:rPr>
          <w:lang w:val="en-US"/>
        </w:rPr>
      </w:pPr>
    </w:p>
    <w:p w:rsidR="00C91D7E" w:rsidRPr="00782F3D" w:rsidRDefault="00C91D7E" w:rsidP="00570109"/>
    <w:sectPr w:rsidR="00C91D7E" w:rsidRPr="00782F3D" w:rsidSect="00570109">
      <w:headerReference w:type="default" r:id="rId8"/>
      <w:footerReference w:type="even" r:id="rId9"/>
      <w:footerReference w:type="default" r:id="rId10"/>
      <w:pgSz w:w="11899" w:h="16840" w:code="9"/>
      <w:pgMar w:top="1440" w:right="680" w:bottom="1440" w:left="1366" w:header="1072" w:footer="64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90D" w:rsidRDefault="0035490D" w:rsidP="00056C7A">
      <w:r>
        <w:separator/>
      </w:r>
    </w:p>
  </w:endnote>
  <w:endnote w:type="continuationSeparator" w:id="0">
    <w:p w:rsidR="0035490D" w:rsidRDefault="0035490D" w:rsidP="0005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823AAD" w:rsidP="00713ECD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591872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591872" w:rsidRDefault="00591872" w:rsidP="00713EC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 w:rsidP="00713ECD">
    <w:pPr>
      <w:pStyle w:val="Fuzeile"/>
      <w:tabs>
        <w:tab w:val="clear" w:pos="4320"/>
        <w:tab w:val="left" w:pos="0"/>
        <w:tab w:val="left" w:pos="6946"/>
      </w:tabs>
      <w:ind w:right="-7"/>
      <w:jc w:val="center"/>
      <w:rPr>
        <w:rFonts w:ascii="Calibri" w:hAnsi="Calibri"/>
        <w:color w:val="7F7F7F" w:themeColor="text1" w:themeTint="80"/>
        <w:sz w:val="18"/>
      </w:rPr>
    </w:pPr>
    <w:proofErr w:type="spellStart"/>
    <w:r>
      <w:rPr>
        <w:rFonts w:ascii="Calibri" w:hAnsi="Calibri"/>
        <w:color w:val="7F7F7F" w:themeColor="text1" w:themeTint="80"/>
        <w:sz w:val="18"/>
      </w:rPr>
      <w:t>Seite</w:t>
    </w:r>
    <w:proofErr w:type="spellEnd"/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PAGE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4F257B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>
      <w:rPr>
        <w:rFonts w:ascii="Calibri" w:hAnsi="Calibri"/>
        <w:color w:val="7F7F7F" w:themeColor="text1" w:themeTint="80"/>
        <w:sz w:val="18"/>
      </w:rPr>
      <w:t>von</w:t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NUMPAGES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4F257B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</w:p>
  <w:p w:rsidR="00591872" w:rsidRPr="002E79A8" w:rsidRDefault="0035490D" w:rsidP="00713ECD">
    <w:pPr>
      <w:pStyle w:val="Fuzeile"/>
      <w:tabs>
        <w:tab w:val="clear" w:pos="4320"/>
        <w:tab w:val="left" w:pos="0"/>
        <w:tab w:val="left" w:pos="3686"/>
        <w:tab w:val="left" w:pos="6946"/>
      </w:tabs>
      <w:ind w:right="-7"/>
      <w:rPr>
        <w:rFonts w:ascii="Calibri" w:hAnsi="Calibri"/>
        <w:color w:val="7F7F7F" w:themeColor="text1" w:themeTint="80"/>
        <w:sz w:val="18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6.15pt;height:1.35pt" o:hrpct="0" o:hr="t"/>
      </w:pict>
    </w:r>
  </w:p>
  <w:p w:rsidR="004C11DB" w:rsidRPr="009D7C88" w:rsidRDefault="004C11DB" w:rsidP="00DB5E1B">
    <w:pPr>
      <w:pStyle w:val="Fuzeile"/>
      <w:tabs>
        <w:tab w:val="clear" w:pos="4320"/>
        <w:tab w:val="clear" w:pos="8640"/>
        <w:tab w:val="left" w:pos="0"/>
        <w:tab w:val="left" w:pos="2410"/>
        <w:tab w:val="left" w:pos="5245"/>
        <w:tab w:val="left" w:pos="5330"/>
        <w:tab w:val="left" w:pos="7230"/>
        <w:tab w:val="right" w:pos="8562"/>
      </w:tabs>
      <w:ind w:right="-7"/>
      <w:rPr>
        <w:rFonts w:asciiTheme="majorHAnsi" w:hAnsiTheme="majorHAnsi"/>
        <w:color w:val="7F7F7F" w:themeColor="text1" w:themeTint="80"/>
        <w:sz w:val="13"/>
        <w:lang w:val="de-DE"/>
      </w:rPr>
    </w:pPr>
    <w:bookmarkStart w:id="1" w:name="OLE_LINK1"/>
    <w:bookmarkStart w:id="2" w:name="OLE_LINK2"/>
    <w:bookmarkStart w:id="3" w:name="_Hlk269360831"/>
    <w:r w:rsidRPr="009D7C88">
      <w:rPr>
        <w:rFonts w:asciiTheme="majorHAnsi" w:hAnsiTheme="majorHAnsi"/>
        <w:color w:val="7F7F7F" w:themeColor="text1" w:themeTint="80"/>
        <w:sz w:val="13"/>
        <w:lang w:val="de-DE"/>
      </w:rPr>
      <w:tab/>
    </w:r>
  </w:p>
  <w:p w:rsidR="00591872" w:rsidRPr="0080797D" w:rsidRDefault="00591872" w:rsidP="004C11DB">
    <w:pPr>
      <w:pStyle w:val="Fuzeile"/>
      <w:tabs>
        <w:tab w:val="clear" w:pos="4320"/>
        <w:tab w:val="clear" w:pos="8640"/>
        <w:tab w:val="left" w:pos="0"/>
        <w:tab w:val="left" w:pos="1899"/>
        <w:tab w:val="left" w:pos="4139"/>
        <w:tab w:val="right" w:pos="4998"/>
        <w:tab w:val="left" w:pos="5330"/>
        <w:tab w:val="left" w:pos="7854"/>
        <w:tab w:val="right" w:pos="8562"/>
        <w:tab w:val="left" w:pos="8707"/>
        <w:tab w:val="left" w:pos="8931"/>
        <w:tab w:val="right" w:pos="9099"/>
      </w:tabs>
      <w:ind w:right="-7"/>
      <w:rPr>
        <w:rFonts w:asciiTheme="majorHAnsi" w:hAnsiTheme="majorHAnsi"/>
        <w:sz w:val="14"/>
        <w:lang w:val="de-DE"/>
      </w:rPr>
    </w:pPr>
  </w:p>
  <w:p w:rsidR="00591872" w:rsidRPr="0080797D" w:rsidRDefault="00591872" w:rsidP="00713ECD">
    <w:pPr>
      <w:pStyle w:val="Fuzeile"/>
      <w:tabs>
        <w:tab w:val="clear" w:pos="4320"/>
        <w:tab w:val="clear" w:pos="8640"/>
        <w:tab w:val="center" w:pos="4395"/>
      </w:tabs>
      <w:ind w:right="360"/>
      <w:jc w:val="center"/>
      <w:rPr>
        <w:rFonts w:asciiTheme="majorHAnsi" w:hAnsiTheme="majorHAnsi"/>
        <w:sz w:val="11"/>
        <w:lang w:val="de-DE"/>
      </w:rPr>
    </w:pPr>
    <w:r w:rsidRPr="0080797D">
      <w:rPr>
        <w:rFonts w:asciiTheme="majorHAnsi" w:hAnsiTheme="majorHAnsi"/>
        <w:sz w:val="11"/>
        <w:lang w:val="de-DE"/>
      </w:rPr>
      <w:t>GAMES ACADEMY™ ist geschütztes Warenzeichen in der Bundesrepublik Deutschland und anderen Ländern</w:t>
    </w:r>
    <w:r>
      <w:rPr>
        <w:rFonts w:asciiTheme="majorHAnsi" w:hAnsiTheme="majorHAnsi"/>
        <w:sz w:val="11"/>
        <w:lang w:val="de-DE"/>
      </w:rPr>
      <w:t>.</w:t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90D" w:rsidRDefault="0035490D" w:rsidP="00056C7A">
      <w:r>
        <w:separator/>
      </w:r>
    </w:p>
  </w:footnote>
  <w:footnote w:type="continuationSeparator" w:id="0">
    <w:p w:rsidR="0035490D" w:rsidRDefault="0035490D" w:rsidP="00056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>
    <w:pPr>
      <w:pStyle w:val="Kopfzeile"/>
      <w:rPr>
        <w:rFonts w:asciiTheme="majorHAnsi" w:hAnsiTheme="majorHAnsi"/>
        <w:sz w:val="18"/>
      </w:rPr>
    </w:pPr>
    <w:r>
      <w:rPr>
        <w:rFonts w:asciiTheme="majorHAnsi" w:hAnsiTheme="majorHAnsi"/>
        <w:noProof/>
        <w:sz w:val="18"/>
        <w:lang w:val="de-DE" w:eastAsia="de-DE"/>
      </w:rPr>
      <w:drawing>
        <wp:anchor distT="0" distB="0" distL="114300" distR="114300" simplePos="0" relativeHeight="251658240" behindDoc="1" locked="0" layoutInCell="1" allowOverlap="1" wp14:anchorId="1C95C46B" wp14:editId="389CF944">
          <wp:simplePos x="0" y="0"/>
          <wp:positionH relativeFrom="column">
            <wp:posOffset>5476240</wp:posOffset>
          </wp:positionH>
          <wp:positionV relativeFrom="paragraph">
            <wp:posOffset>-250190</wp:posOffset>
          </wp:positionV>
          <wp:extent cx="758825" cy="561975"/>
          <wp:effectExtent l="19050" t="0" r="3175" b="0"/>
          <wp:wrapNone/>
          <wp:docPr id="1" name="Grafik 1" descr="GA_TM_Logo_ora V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_TM_Logo_ora Va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8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91872" w:rsidRPr="00570109" w:rsidRDefault="00591872" w:rsidP="00570109">
    <w:pPr>
      <w:tabs>
        <w:tab w:val="left" w:pos="2835"/>
      </w:tabs>
      <w:rPr>
        <w:rFonts w:asciiTheme="majorHAnsi" w:hAnsiTheme="majorHAnsi"/>
        <w:b/>
        <w:sz w:val="20"/>
        <w:szCs w:val="22"/>
        <w:lang w:val="de-DE"/>
      </w:rPr>
    </w:pPr>
    <w:r w:rsidRPr="00570109">
      <w:rPr>
        <w:rFonts w:asciiTheme="majorHAnsi" w:hAnsiTheme="majorHAnsi"/>
        <w:sz w:val="20"/>
        <w:lang w:val="de-DE"/>
      </w:rPr>
      <w:t>GAMES ACADEMY</w:t>
    </w:r>
    <w:r w:rsidR="00166F57" w:rsidRPr="00570109">
      <w:rPr>
        <w:rFonts w:asciiTheme="majorHAnsi" w:hAnsiTheme="majorHAnsi"/>
        <w:sz w:val="20"/>
        <w:lang w:val="de-DE"/>
      </w:rPr>
      <w:t>™</w:t>
    </w:r>
    <w:r w:rsidRPr="00570109">
      <w:rPr>
        <w:rFonts w:asciiTheme="majorHAnsi" w:hAnsiTheme="majorHAnsi"/>
        <w:sz w:val="20"/>
        <w:lang w:val="de-DE"/>
      </w:rPr>
      <w:tab/>
    </w:r>
    <w:r w:rsidR="00570109" w:rsidRPr="00570109">
      <w:rPr>
        <w:rFonts w:asciiTheme="majorHAnsi" w:hAnsiTheme="majorHAnsi"/>
        <w:sz w:val="20"/>
        <w:lang w:val="de-DE"/>
      </w:rPr>
      <w:tab/>
    </w:r>
    <w:r w:rsidR="00570109">
      <w:rPr>
        <w:rFonts w:asciiTheme="majorHAnsi" w:hAnsiTheme="majorHAnsi"/>
        <w:sz w:val="20"/>
        <w:lang w:val="de-DE"/>
      </w:rPr>
      <w:tab/>
    </w:r>
  </w:p>
  <w:p w:rsidR="00591872" w:rsidRPr="00570109" w:rsidRDefault="0035490D" w:rsidP="00480DA8">
    <w:pPr>
      <w:pStyle w:val="Kopfzeile"/>
      <w:tabs>
        <w:tab w:val="clear" w:pos="4320"/>
        <w:tab w:val="center" w:pos="4395"/>
      </w:tabs>
      <w:rPr>
        <w:rFonts w:asciiTheme="majorHAnsi" w:hAnsiTheme="majorHAnsi"/>
        <w:sz w:val="18"/>
        <w:lang w:val="de-DE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6.15pt;height:1.35pt" o:hrpct="0" o:hr="t">
          <v:imagedata r:id="rId2" o:title="Default Line"/>
        </v:shape>
      </w:pict>
    </w:r>
  </w:p>
  <w:p w:rsidR="00570109" w:rsidRDefault="00570109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  <w:p w:rsidR="00591872" w:rsidRPr="00570109" w:rsidRDefault="00591872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lowerLetter"/>
      <w:lvlText w:val="%2."/>
      <w:lvlJc w:val="left"/>
      <w:pPr>
        <w:ind w:left="1440" w:hanging="360"/>
      </w:pPr>
    </w:lvl>
    <w:lvl w:ilvl="2" w:tplc="00000067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7A818A0"/>
    <w:multiLevelType w:val="hybridMultilevel"/>
    <w:tmpl w:val="CC4613CE"/>
    <w:lvl w:ilvl="0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B23AFA"/>
    <w:multiLevelType w:val="hybridMultilevel"/>
    <w:tmpl w:val="87A0943A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A7F7A"/>
    <w:multiLevelType w:val="hybridMultilevel"/>
    <w:tmpl w:val="9170E5E4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02"/>
    <w:rsid w:val="00026852"/>
    <w:rsid w:val="0003081A"/>
    <w:rsid w:val="00033EC4"/>
    <w:rsid w:val="00056C7A"/>
    <w:rsid w:val="000716A4"/>
    <w:rsid w:val="000A3D8E"/>
    <w:rsid w:val="000C108C"/>
    <w:rsid w:val="000D782E"/>
    <w:rsid w:val="001126B1"/>
    <w:rsid w:val="00116262"/>
    <w:rsid w:val="001309FA"/>
    <w:rsid w:val="00166F57"/>
    <w:rsid w:val="00171102"/>
    <w:rsid w:val="00181EE6"/>
    <w:rsid w:val="00191CD4"/>
    <w:rsid w:val="001924E0"/>
    <w:rsid w:val="001B0F3D"/>
    <w:rsid w:val="001F02C9"/>
    <w:rsid w:val="00220999"/>
    <w:rsid w:val="0022647B"/>
    <w:rsid w:val="00246DE0"/>
    <w:rsid w:val="00270B39"/>
    <w:rsid w:val="00274904"/>
    <w:rsid w:val="00295AB9"/>
    <w:rsid w:val="002B07F9"/>
    <w:rsid w:val="002C62D7"/>
    <w:rsid w:val="002D4FC3"/>
    <w:rsid w:val="00304F1E"/>
    <w:rsid w:val="003417A8"/>
    <w:rsid w:val="00343756"/>
    <w:rsid w:val="003540B5"/>
    <w:rsid w:val="0035490D"/>
    <w:rsid w:val="003824B0"/>
    <w:rsid w:val="003A49A1"/>
    <w:rsid w:val="003F1450"/>
    <w:rsid w:val="00436531"/>
    <w:rsid w:val="004467EC"/>
    <w:rsid w:val="00464C20"/>
    <w:rsid w:val="00480DA8"/>
    <w:rsid w:val="004C11DB"/>
    <w:rsid w:val="004F257B"/>
    <w:rsid w:val="0050136B"/>
    <w:rsid w:val="00516D9A"/>
    <w:rsid w:val="005511C8"/>
    <w:rsid w:val="005579AF"/>
    <w:rsid w:val="00570109"/>
    <w:rsid w:val="00574840"/>
    <w:rsid w:val="00581C12"/>
    <w:rsid w:val="00591872"/>
    <w:rsid w:val="005B2E2E"/>
    <w:rsid w:val="005C0BB4"/>
    <w:rsid w:val="005C1227"/>
    <w:rsid w:val="005D4519"/>
    <w:rsid w:val="00612743"/>
    <w:rsid w:val="0064176E"/>
    <w:rsid w:val="00651425"/>
    <w:rsid w:val="00674877"/>
    <w:rsid w:val="00682B00"/>
    <w:rsid w:val="006C71FE"/>
    <w:rsid w:val="006D68FF"/>
    <w:rsid w:val="006F7994"/>
    <w:rsid w:val="00707C66"/>
    <w:rsid w:val="00707FEE"/>
    <w:rsid w:val="00713ECD"/>
    <w:rsid w:val="00762AC0"/>
    <w:rsid w:val="00782F3D"/>
    <w:rsid w:val="00786C66"/>
    <w:rsid w:val="007B3D69"/>
    <w:rsid w:val="007B7F4D"/>
    <w:rsid w:val="007C16CF"/>
    <w:rsid w:val="007E7148"/>
    <w:rsid w:val="008016AA"/>
    <w:rsid w:val="00806187"/>
    <w:rsid w:val="0080797D"/>
    <w:rsid w:val="00820EBE"/>
    <w:rsid w:val="00823AAD"/>
    <w:rsid w:val="00836E00"/>
    <w:rsid w:val="00844E0F"/>
    <w:rsid w:val="00847D0D"/>
    <w:rsid w:val="00894F9C"/>
    <w:rsid w:val="008C6CC0"/>
    <w:rsid w:val="00913161"/>
    <w:rsid w:val="00940EED"/>
    <w:rsid w:val="0096613C"/>
    <w:rsid w:val="00970C6A"/>
    <w:rsid w:val="009D7C88"/>
    <w:rsid w:val="009E3642"/>
    <w:rsid w:val="009F1CC6"/>
    <w:rsid w:val="009F6B4F"/>
    <w:rsid w:val="00A1072E"/>
    <w:rsid w:val="00A4038C"/>
    <w:rsid w:val="00A4750E"/>
    <w:rsid w:val="00A518F2"/>
    <w:rsid w:val="00A93A96"/>
    <w:rsid w:val="00AB75E9"/>
    <w:rsid w:val="00AD0746"/>
    <w:rsid w:val="00AE253A"/>
    <w:rsid w:val="00AE6C14"/>
    <w:rsid w:val="00B16A65"/>
    <w:rsid w:val="00B30586"/>
    <w:rsid w:val="00B4352F"/>
    <w:rsid w:val="00B51823"/>
    <w:rsid w:val="00B64676"/>
    <w:rsid w:val="00B719CC"/>
    <w:rsid w:val="00B92CE7"/>
    <w:rsid w:val="00BD01E4"/>
    <w:rsid w:val="00BE0AEB"/>
    <w:rsid w:val="00BE2A57"/>
    <w:rsid w:val="00C15CC4"/>
    <w:rsid w:val="00C60662"/>
    <w:rsid w:val="00C77097"/>
    <w:rsid w:val="00C85EFC"/>
    <w:rsid w:val="00C91D7E"/>
    <w:rsid w:val="00CA16B1"/>
    <w:rsid w:val="00CE1CF9"/>
    <w:rsid w:val="00CE4CED"/>
    <w:rsid w:val="00D036F7"/>
    <w:rsid w:val="00D07B9F"/>
    <w:rsid w:val="00D43226"/>
    <w:rsid w:val="00D53D36"/>
    <w:rsid w:val="00D7218C"/>
    <w:rsid w:val="00D80DAF"/>
    <w:rsid w:val="00D86368"/>
    <w:rsid w:val="00DB469A"/>
    <w:rsid w:val="00DB5E1B"/>
    <w:rsid w:val="00DB753E"/>
    <w:rsid w:val="00DE358E"/>
    <w:rsid w:val="00E2595A"/>
    <w:rsid w:val="00E3300D"/>
    <w:rsid w:val="00E3368F"/>
    <w:rsid w:val="00E34EC8"/>
    <w:rsid w:val="00E4521D"/>
    <w:rsid w:val="00E70349"/>
    <w:rsid w:val="00E75E6C"/>
    <w:rsid w:val="00E9656D"/>
    <w:rsid w:val="00EC546C"/>
    <w:rsid w:val="00ED20D1"/>
    <w:rsid w:val="00ED3AEC"/>
    <w:rsid w:val="00ED7E36"/>
    <w:rsid w:val="00F22D16"/>
    <w:rsid w:val="00F3693A"/>
    <w:rsid w:val="00FD7E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Walking Squid Advisory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 Academy TD</dc:creator>
  <cp:lastModifiedBy>Toma Komitski</cp:lastModifiedBy>
  <cp:revision>3</cp:revision>
  <cp:lastPrinted>2014-11-25T09:25:00Z</cp:lastPrinted>
  <dcterms:created xsi:type="dcterms:W3CDTF">2015-01-20T15:33:00Z</dcterms:created>
  <dcterms:modified xsi:type="dcterms:W3CDTF">2015-01-20T15:35:00Z</dcterms:modified>
</cp:coreProperties>
</file>