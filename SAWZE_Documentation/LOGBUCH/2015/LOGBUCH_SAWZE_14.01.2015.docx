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bookmarkStart w:id="0" w:name="_GoBack"/>
      <w:bookmarkEnd w:id="0"/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E1CF9" w:rsidP="00570109">
      <w:pPr>
        <w:pStyle w:val="Textbody"/>
      </w:pPr>
      <w:r>
        <w:t>1</w:t>
      </w:r>
      <w:r w:rsidR="00C85EFC">
        <w:t>4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820EBE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 TS and Z2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20EBE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Level 03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bug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fix</w:t>
            </w:r>
            <w:r w:rsidR="00C85EF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, Level 04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20EBE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Alarm Script</w:t>
            </w:r>
            <w:r w:rsidR="00847D0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GIT fix, </w:t>
            </w:r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081A" w:rsidRDefault="00820EBE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Scherben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Boden</w:t>
            </w:r>
            <w:r w:rsidR="00C85EFC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alarm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20EBE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Tutorial Level </w:t>
            </w:r>
            <w:r w:rsidR="00C85EFC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–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new</w:t>
            </w:r>
            <w:r w:rsidR="00C85EFC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Level 02 re-do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20EBE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Music Room – unique level assets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20EBE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50136B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50136B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50136B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50136B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368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467EC"/>
    <w:rsid w:val="00464C20"/>
    <w:rsid w:val="00480DA8"/>
    <w:rsid w:val="004C11D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3D69"/>
    <w:rsid w:val="007C16CF"/>
    <w:rsid w:val="007E7148"/>
    <w:rsid w:val="008016AA"/>
    <w:rsid w:val="00806187"/>
    <w:rsid w:val="0080797D"/>
    <w:rsid w:val="00820EBE"/>
    <w:rsid w:val="00823AAD"/>
    <w:rsid w:val="00844E0F"/>
    <w:rsid w:val="00847D0D"/>
    <w:rsid w:val="00894F9C"/>
    <w:rsid w:val="008C6CC0"/>
    <w:rsid w:val="00913161"/>
    <w:rsid w:val="00940EED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19CC"/>
    <w:rsid w:val="00BD01E4"/>
    <w:rsid w:val="00BE0AEB"/>
    <w:rsid w:val="00C15CC4"/>
    <w:rsid w:val="00C77097"/>
    <w:rsid w:val="00C85EFC"/>
    <w:rsid w:val="00C91D7E"/>
    <w:rsid w:val="00CA16B1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2014-11-25T09:25:00Z</cp:lastPrinted>
  <dcterms:created xsi:type="dcterms:W3CDTF">2015-01-15T09:05:00Z</dcterms:created>
  <dcterms:modified xsi:type="dcterms:W3CDTF">2015-01-15T09:05:00Z</dcterms:modified>
</cp:coreProperties>
</file>