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422D4A">
        <w:t>6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New hero animations + zombie stale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70165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Animation import, 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77B1A" w:rsidP="00B7016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Revue MS 02 feedback -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Plan GM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Game Win re-do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visual polish GUI (player feedabck)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65" w:rsidRDefault="00B56A65" w:rsidP="00056C7A">
      <w:r>
        <w:separator/>
      </w:r>
    </w:p>
  </w:endnote>
  <w:endnote w:type="continuationSeparator" w:id="0">
    <w:p w:rsidR="00B56A65" w:rsidRDefault="00B56A65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77B1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77B1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56A6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65" w:rsidRDefault="00B56A65" w:rsidP="00056C7A">
      <w:r>
        <w:separator/>
      </w:r>
    </w:p>
  </w:footnote>
  <w:footnote w:type="continuationSeparator" w:id="0">
    <w:p w:rsidR="00B56A65" w:rsidRDefault="00B56A65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56A6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22D4A"/>
    <w:rsid w:val="00436531"/>
    <w:rsid w:val="004467EC"/>
    <w:rsid w:val="00464C20"/>
    <w:rsid w:val="00477B1A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56A65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2015-01-28T08:12:00Z</dcterms:created>
  <dcterms:modified xsi:type="dcterms:W3CDTF">2015-01-28T08:13:00Z</dcterms:modified>
</cp:coreProperties>
</file>