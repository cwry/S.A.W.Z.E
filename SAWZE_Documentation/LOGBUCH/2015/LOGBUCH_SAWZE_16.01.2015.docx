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</w:t>
      </w:r>
      <w:r w:rsidR="001126B1">
        <w:t>6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820EB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 TS and Z2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820EBE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Level </w:t>
            </w:r>
            <w:r w:rsidR="007B7F4D" w:rsidRP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Rob_0</w:t>
            </w:r>
            <w:r w:rsid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1</w:t>
            </w:r>
            <w:r w:rsidRP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bug fix</w:t>
            </w:r>
            <w:r w:rsidR="00C85EFC" w:rsidRP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Level </w:t>
            </w:r>
            <w:r w:rsid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Rob_02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343756" w:rsidP="0034375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34375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Features :  antidote, slowdown und das </w:t>
            </w:r>
            <w:r w:rsidR="007B7F4D" w:rsidRPr="0034375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tutorial script</w:t>
            </w:r>
            <w:r w:rsid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und Alarm, GUI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7B7F4D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Small assets; GUI – mission briefing Tutorial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7B7F4D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 discussion, Music Discussion and coordination Music 02</w:t>
            </w:r>
            <w:r w:rsidR="0043653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 w:rsidR="0043653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Level_Toma</w:t>
            </w:r>
            <w:proofErr w:type="spellEnd"/>
            <w:r w:rsidR="0043653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Level 04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7B7F4D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GUI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Healthbar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Obl.Navigation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Obj.Counter</w:t>
            </w:r>
            <w:proofErr w:type="spellEnd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22647B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22647B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proofErr w:type="spellStart"/>
            <w:r w:rsidRPr="0022647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skinning</w:t>
            </w:r>
            <w:proofErr w:type="spellEnd"/>
            <w:r w:rsidRPr="0022647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die </w:t>
            </w:r>
            <w:proofErr w:type="spellStart"/>
            <w:r w:rsidRPr="0022647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beine</w:t>
            </w:r>
            <w:proofErr w:type="spellEnd"/>
            <w:r w:rsidRPr="0022647B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mussten angepasst werden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(bei den 4Beiner TS</w:t>
            </w:r>
            <w:bookmarkStart w:id="0" w:name="_GoBack"/>
            <w:bookmarkEnd w:id="0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)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7B7F4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Tutorial Pause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7B7F4D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Music Update 02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7B7F4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B7F4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Small assets; GUI – mission briefing Tutorial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22647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22647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22647B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22647B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45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824B0"/>
    <w:rsid w:val="003A49A1"/>
    <w:rsid w:val="003F1450"/>
    <w:rsid w:val="00436531"/>
    <w:rsid w:val="004467EC"/>
    <w:rsid w:val="00464C20"/>
    <w:rsid w:val="00480DA8"/>
    <w:rsid w:val="004C11D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44E0F"/>
    <w:rsid w:val="00847D0D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D01E4"/>
    <w:rsid w:val="00BE0AEB"/>
    <w:rsid w:val="00C15CC4"/>
    <w:rsid w:val="00C77097"/>
    <w:rsid w:val="00C85EFC"/>
    <w:rsid w:val="00C91D7E"/>
    <w:rsid w:val="00CA16B1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5</cp:revision>
  <cp:lastPrinted>2014-11-25T09:25:00Z</cp:lastPrinted>
  <dcterms:created xsi:type="dcterms:W3CDTF">2015-01-17T10:23:00Z</dcterms:created>
  <dcterms:modified xsi:type="dcterms:W3CDTF">2015-01-17T10:49:00Z</dcterms:modified>
</cp:coreProperties>
</file>