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</w:t>
      </w:r>
      <w:r w:rsidR="00191CD4">
        <w:t>8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820EB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 TS and Z2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836E0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7B7F4D" w:rsidP="0034375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</w:t>
            </w:r>
            <w:r w:rsidR="00836E0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sounds</w:t>
            </w:r>
            <w:r w:rsidR="00B92CE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Objective Navigator</w:t>
            </w:r>
            <w:bookmarkStart w:id="0" w:name="_GoBack"/>
            <w:bookmarkEnd w:id="0"/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B92CE7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92CE7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B92CE7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r>
        <w:t>Todos: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(Oma, Hund, Katze),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Boden ändern,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662" w:rsidRDefault="00C60662" w:rsidP="00056C7A">
      <w:r>
        <w:separator/>
      </w:r>
    </w:p>
  </w:endnote>
  <w:endnote w:type="continuationSeparator" w:id="0">
    <w:p w:rsidR="00C60662" w:rsidRDefault="00C60662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r>
      <w:rPr>
        <w:rFonts w:ascii="Calibri" w:hAnsi="Calibri"/>
        <w:color w:val="7F7F7F" w:themeColor="text1" w:themeTint="80"/>
        <w:sz w:val="18"/>
      </w:rPr>
      <w:t>Seite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92CE7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92CE7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C60662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662" w:rsidRDefault="00C60662" w:rsidP="00056C7A">
      <w:r>
        <w:separator/>
      </w:r>
    </w:p>
  </w:footnote>
  <w:footnote w:type="continuationSeparator" w:id="0">
    <w:p w:rsidR="00C60662" w:rsidRDefault="00C60662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C60662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824B0"/>
    <w:rsid w:val="003A49A1"/>
    <w:rsid w:val="003F1450"/>
    <w:rsid w:val="00436531"/>
    <w:rsid w:val="004467EC"/>
    <w:rsid w:val="00464C20"/>
    <w:rsid w:val="00480DA8"/>
    <w:rsid w:val="004C11D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92CE7"/>
    <w:rsid w:val="00BD01E4"/>
    <w:rsid w:val="00BE0AEB"/>
    <w:rsid w:val="00C15CC4"/>
    <w:rsid w:val="00C60662"/>
    <w:rsid w:val="00C77097"/>
    <w:rsid w:val="00C85EFC"/>
    <w:rsid w:val="00C91D7E"/>
    <w:rsid w:val="00CA16B1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4</cp:revision>
  <cp:lastPrinted>2014-11-25T09:25:00Z</cp:lastPrinted>
  <dcterms:created xsi:type="dcterms:W3CDTF">2015-01-19T09:14:00Z</dcterms:created>
  <dcterms:modified xsi:type="dcterms:W3CDTF">2015-01-19T09:14:00Z</dcterms:modified>
</cp:coreProperties>
</file>