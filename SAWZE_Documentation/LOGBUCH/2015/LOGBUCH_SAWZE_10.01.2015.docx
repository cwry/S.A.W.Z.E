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10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D5618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D5618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D5618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  <w:tr w:rsidR="00574840" w:rsidRPr="00B16A65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081A" w:rsidRDefault="00063D1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Modelle</w:t>
            </w:r>
            <w:proofErr w:type="spellEnd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und </w:t>
            </w:r>
            <w:proofErr w:type="spellStart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Texturen</w:t>
            </w:r>
            <w:proofErr w:type="spellEnd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eigebaut</w:t>
            </w:r>
            <w:proofErr w:type="spellEnd"/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A4528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Task and activity plan and allocation </w:t>
            </w:r>
            <w:r w:rsidR="000D5D8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Daniel Lange meeting preparation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D5618D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63D10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Modelle</w:t>
            </w:r>
            <w:proofErr w:type="spellEnd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und </w:t>
            </w:r>
            <w:proofErr w:type="spellStart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Texturen</w:t>
            </w:r>
            <w:proofErr w:type="spellEnd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063D1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eigebaut</w:t>
            </w:r>
            <w:proofErr w:type="spellEnd"/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5618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D5618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D5618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D5618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63D10"/>
    <w:rsid w:val="000716A4"/>
    <w:rsid w:val="000A3D8E"/>
    <w:rsid w:val="000C108C"/>
    <w:rsid w:val="000D5D8D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467EC"/>
    <w:rsid w:val="00464C20"/>
    <w:rsid w:val="00480DA8"/>
    <w:rsid w:val="004A452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77097"/>
    <w:rsid w:val="00C91D7E"/>
    <w:rsid w:val="00CA16B1"/>
    <w:rsid w:val="00CE1CF9"/>
    <w:rsid w:val="00CE4CED"/>
    <w:rsid w:val="00D036F7"/>
    <w:rsid w:val="00D07B9F"/>
    <w:rsid w:val="00D43226"/>
    <w:rsid w:val="00D5618D"/>
    <w:rsid w:val="00D7218C"/>
    <w:rsid w:val="00D80DAF"/>
    <w:rsid w:val="00D86368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2015-01-12T10:23:00Z</dcterms:created>
  <dcterms:modified xsi:type="dcterms:W3CDTF">2015-01-15T08:52:00Z</dcterms:modified>
</cp:coreProperties>
</file>