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D53D36">
        <w:t>2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0B452F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0B452F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B452F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Z2 script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8016AA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016AA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Boden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- new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707FEE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EC546C">
              <w:rPr>
                <w:rFonts w:ascii="Calibri" w:eastAsia="Times New Roman" w:hAnsi="Calibri"/>
                <w:color w:val="000000"/>
                <w:sz w:val="20"/>
                <w:szCs w:val="22"/>
                <w:lang w:eastAsia="de-DE"/>
              </w:rPr>
              <w:t xml:space="preserve">Meeting Daniel preparation, Sound list update and communication, </w:t>
            </w:r>
            <w:r w:rsidR="00EC546C" w:rsidRPr="00EC546C">
              <w:rPr>
                <w:rFonts w:ascii="Calibri" w:eastAsia="Times New Roman" w:hAnsi="Calibri"/>
                <w:color w:val="000000"/>
                <w:sz w:val="20"/>
                <w:szCs w:val="22"/>
                <w:lang w:eastAsia="de-DE"/>
              </w:rPr>
              <w:t>GUI revisit and change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B452F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Room unique Level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B452F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B452F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B452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B452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0B452F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0B452F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27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B452F"/>
    <w:rsid w:val="000C108C"/>
    <w:rsid w:val="000D782E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C16CF"/>
    <w:rsid w:val="007E7148"/>
    <w:rsid w:val="008016AA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2015-01-12T11:28:00Z</dcterms:created>
  <dcterms:modified xsi:type="dcterms:W3CDTF">2015-01-15T08:48:00Z</dcterms:modified>
</cp:coreProperties>
</file>