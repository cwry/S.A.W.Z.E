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E34EC8" w:rsidP="00570109">
      <w:pPr>
        <w:pStyle w:val="Textbody"/>
      </w:pPr>
      <w:r>
        <w:t>05</w:t>
      </w:r>
      <w:r w:rsidR="00574840" w:rsidRPr="00574840">
        <w:t>.</w:t>
      </w:r>
      <w:r>
        <w:t>01</w:t>
      </w:r>
      <w:r w:rsidR="00574840" w:rsidRPr="00574840">
        <w:t>.201</w:t>
      </w:r>
      <w:r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021B39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3E42E8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3E42E8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021B39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7C1B84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Evaluation Milestone 01 Feedback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21B39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21B39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21B39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r>
        <w:t>Todos: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(Oma, Hund, Katze),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Boden ändern,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E42E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E42E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E42E8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E42E8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1B39"/>
    <w:rsid w:val="00026852"/>
    <w:rsid w:val="0003081A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E42E8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C1B84"/>
    <w:rsid w:val="007E7148"/>
    <w:rsid w:val="00806187"/>
    <w:rsid w:val="0080797D"/>
    <w:rsid w:val="00823AAD"/>
    <w:rsid w:val="00844E0F"/>
    <w:rsid w:val="00894F9C"/>
    <w:rsid w:val="008C6CC0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2015-01-12T10:15:00Z</dcterms:created>
  <dcterms:modified xsi:type="dcterms:W3CDTF">2015-01-15T08:59:00Z</dcterms:modified>
</cp:coreProperties>
</file>