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877D72" w:rsidP="00570109">
      <w:pPr>
        <w:pStyle w:val="Textbody"/>
      </w:pPr>
      <w:r>
        <w:t>0</w:t>
      </w:r>
      <w:r w:rsidR="003D3097">
        <w:t>5</w:t>
      </w:r>
      <w:r w:rsidR="00574840" w:rsidRPr="00574840">
        <w:t>.</w:t>
      </w:r>
      <w:r w:rsidR="00E34EC8">
        <w:t>0</w:t>
      </w:r>
      <w:r>
        <w:t>2</w:t>
      </w:r>
      <w:r w:rsidR="00574840" w:rsidRPr="00574840">
        <w:t>.201</w:t>
      </w:r>
      <w:r w:rsidR="00E34EC8">
        <w:t>5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324D5E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Zombie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Humpel</w:t>
            </w:r>
            <w:bookmarkStart w:id="0" w:name="_GoBack"/>
            <w:bookmarkEnd w:id="0"/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 animation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F34250" w:rsidP="007B7F4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343756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343756" w:rsidRDefault="00201F1E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</w:t>
            </w:r>
          </w:p>
        </w:tc>
      </w:tr>
      <w:tr w:rsidR="00574840" w:rsidRPr="007B7F4D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B7F4D" w:rsidRDefault="00201F1E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Game Manual design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48119A" w:rsidP="00201F1E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Level Toma 06</w:t>
            </w:r>
            <w:r w:rsidR="005D609B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</w:t>
            </w:r>
            <w:r w:rsidR="00201F1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Game Manual Text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D74D45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970C6A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D74D45" w:rsidP="00C77097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CMYK and RGB problems with print for DVD cover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033EC4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574840" w:rsidRDefault="001B0F3D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033EC4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20EBE" w:rsidP="0003081A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C77097" w:rsidRDefault="00836E00" w:rsidP="001B0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574840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36E0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-</w:t>
            </w:r>
          </w:p>
        </w:tc>
      </w:tr>
    </w:tbl>
    <w:p w:rsidR="00570109" w:rsidRPr="00C77097" w:rsidRDefault="00570109" w:rsidP="00574840">
      <w:pPr>
        <w:pStyle w:val="Textbody"/>
        <w:jc w:val="both"/>
        <w:rPr>
          <w:lang w:val="en-US"/>
        </w:rPr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B16A65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Hero polish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and Zombie Animation polish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GDD, Level Rob</w:t>
            </w:r>
            <w:r w:rsidR="00F34250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polish, Level design </w:t>
            </w:r>
          </w:p>
        </w:tc>
      </w:tr>
      <w:tr w:rsidR="00574840" w:rsidRPr="00574840" w:rsidTr="00B16A65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1924E0" w:rsidRDefault="00F34250" w:rsidP="001924E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Controller, menu, GUI, Animation import, sound import, Alarm polish</w:t>
            </w:r>
          </w:p>
        </w:tc>
      </w:tr>
      <w:tr w:rsidR="00574840" w:rsidRPr="00574840" w:rsidTr="001924E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F3425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LOGO, visual polish gameplay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, Briefing box polish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57484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74840" w:rsidRPr="00782F3D" w:rsidRDefault="00940EED" w:rsidP="00782F3D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Priority coordination, Tutorial re-do, Level Design + 2, Sound coordination</w:t>
            </w:r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GDD, </w:t>
            </w:r>
            <w:proofErr w:type="spellStart"/>
            <w:r w:rsid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Vis.Do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</w:t>
            </w:r>
          </w:p>
        </w:tc>
      </w:tr>
      <w:tr w:rsidR="001924E0" w:rsidRPr="00574840" w:rsidTr="001924E0">
        <w:trPr>
          <w:trHeight w:val="302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</w:tcPr>
          <w:p w:rsidR="001924E0" w:rsidRPr="00877D72" w:rsidRDefault="001924E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877D7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Andi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24E0" w:rsidRDefault="00877D72" w:rsidP="00F34250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Assets polish, game win screen polish</w:t>
            </w:r>
          </w:p>
        </w:tc>
      </w:tr>
    </w:tbl>
    <w:p w:rsidR="00570109" w:rsidRPr="00782F3D" w:rsidRDefault="00570109" w:rsidP="00570109">
      <w:pPr>
        <w:pStyle w:val="Textbody"/>
        <w:rPr>
          <w:lang w:val="en-US"/>
        </w:rPr>
      </w:pPr>
    </w:p>
    <w:p w:rsidR="00570109" w:rsidRPr="00782F3D" w:rsidRDefault="00570109" w:rsidP="00570109">
      <w:pPr>
        <w:pStyle w:val="Textbody"/>
        <w:rPr>
          <w:lang w:val="en-US"/>
        </w:rPr>
      </w:pPr>
    </w:p>
    <w:p w:rsidR="00C91D7E" w:rsidRPr="00782F3D" w:rsidRDefault="00C91D7E" w:rsidP="00570109"/>
    <w:sectPr w:rsidR="00C91D7E" w:rsidRPr="00782F3D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334" w:rsidRDefault="00102334" w:rsidP="00056C7A">
      <w:r>
        <w:separator/>
      </w:r>
    </w:p>
  </w:endnote>
  <w:endnote w:type="continuationSeparator" w:id="0">
    <w:p w:rsidR="00102334" w:rsidRDefault="00102334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24D5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324D5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102334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334" w:rsidRDefault="00102334" w:rsidP="00056C7A">
      <w:r>
        <w:separator/>
      </w:r>
    </w:p>
  </w:footnote>
  <w:footnote w:type="continuationSeparator" w:id="0">
    <w:p w:rsidR="00102334" w:rsidRDefault="00102334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102334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3081A"/>
    <w:rsid w:val="00033EC4"/>
    <w:rsid w:val="00056C7A"/>
    <w:rsid w:val="000716A4"/>
    <w:rsid w:val="000A3D8E"/>
    <w:rsid w:val="000C108C"/>
    <w:rsid w:val="000D782E"/>
    <w:rsid w:val="00102334"/>
    <w:rsid w:val="001050C9"/>
    <w:rsid w:val="001126B1"/>
    <w:rsid w:val="00116262"/>
    <w:rsid w:val="001309FA"/>
    <w:rsid w:val="001575B1"/>
    <w:rsid w:val="00166F57"/>
    <w:rsid w:val="00171102"/>
    <w:rsid w:val="00181EE6"/>
    <w:rsid w:val="00191CD4"/>
    <w:rsid w:val="001924E0"/>
    <w:rsid w:val="001B0F3D"/>
    <w:rsid w:val="001D39E6"/>
    <w:rsid w:val="001F02C9"/>
    <w:rsid w:val="00201F1E"/>
    <w:rsid w:val="00220999"/>
    <w:rsid w:val="0022647B"/>
    <w:rsid w:val="00246DE0"/>
    <w:rsid w:val="00270B39"/>
    <w:rsid w:val="00274904"/>
    <w:rsid w:val="00295AB9"/>
    <w:rsid w:val="002B07F9"/>
    <w:rsid w:val="002C62D7"/>
    <w:rsid w:val="002D4FC3"/>
    <w:rsid w:val="00304F1E"/>
    <w:rsid w:val="00324D5E"/>
    <w:rsid w:val="00340D5E"/>
    <w:rsid w:val="003417A8"/>
    <w:rsid w:val="00343756"/>
    <w:rsid w:val="003540B5"/>
    <w:rsid w:val="0035490D"/>
    <w:rsid w:val="003824B0"/>
    <w:rsid w:val="003A49A1"/>
    <w:rsid w:val="003D3097"/>
    <w:rsid w:val="003D6EF0"/>
    <w:rsid w:val="003F1450"/>
    <w:rsid w:val="00421AEA"/>
    <w:rsid w:val="00436531"/>
    <w:rsid w:val="004467EC"/>
    <w:rsid w:val="00464C20"/>
    <w:rsid w:val="00470D99"/>
    <w:rsid w:val="00480DA8"/>
    <w:rsid w:val="0048119A"/>
    <w:rsid w:val="004C11DB"/>
    <w:rsid w:val="004F257B"/>
    <w:rsid w:val="0050136B"/>
    <w:rsid w:val="00516D9A"/>
    <w:rsid w:val="00540DD9"/>
    <w:rsid w:val="005511C8"/>
    <w:rsid w:val="005579AF"/>
    <w:rsid w:val="00570109"/>
    <w:rsid w:val="00574840"/>
    <w:rsid w:val="00581C12"/>
    <w:rsid w:val="00591872"/>
    <w:rsid w:val="005B2E2E"/>
    <w:rsid w:val="005C0BB4"/>
    <w:rsid w:val="005C1227"/>
    <w:rsid w:val="005D4519"/>
    <w:rsid w:val="005D609B"/>
    <w:rsid w:val="00612743"/>
    <w:rsid w:val="0064176E"/>
    <w:rsid w:val="00651425"/>
    <w:rsid w:val="00674877"/>
    <w:rsid w:val="00682B00"/>
    <w:rsid w:val="006C71FE"/>
    <w:rsid w:val="006D68FF"/>
    <w:rsid w:val="006F7994"/>
    <w:rsid w:val="00707C66"/>
    <w:rsid w:val="00707FEE"/>
    <w:rsid w:val="00713ECD"/>
    <w:rsid w:val="00762AC0"/>
    <w:rsid w:val="00782F3D"/>
    <w:rsid w:val="00786C66"/>
    <w:rsid w:val="007B0983"/>
    <w:rsid w:val="007B3D69"/>
    <w:rsid w:val="007B7F4D"/>
    <w:rsid w:val="007C16CF"/>
    <w:rsid w:val="007E7148"/>
    <w:rsid w:val="008016AA"/>
    <w:rsid w:val="00806187"/>
    <w:rsid w:val="0080620F"/>
    <w:rsid w:val="0080797D"/>
    <w:rsid w:val="00820EBE"/>
    <w:rsid w:val="00823AAD"/>
    <w:rsid w:val="00836E00"/>
    <w:rsid w:val="00844E0F"/>
    <w:rsid w:val="00847D0D"/>
    <w:rsid w:val="00847F7E"/>
    <w:rsid w:val="00877D72"/>
    <w:rsid w:val="00893AAE"/>
    <w:rsid w:val="00894F9C"/>
    <w:rsid w:val="008C6CC0"/>
    <w:rsid w:val="00913161"/>
    <w:rsid w:val="00940EED"/>
    <w:rsid w:val="00960466"/>
    <w:rsid w:val="0096613C"/>
    <w:rsid w:val="00970C6A"/>
    <w:rsid w:val="00973F82"/>
    <w:rsid w:val="009A2D96"/>
    <w:rsid w:val="009D1C71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16A65"/>
    <w:rsid w:val="00B30586"/>
    <w:rsid w:val="00B4352F"/>
    <w:rsid w:val="00B51823"/>
    <w:rsid w:val="00B64676"/>
    <w:rsid w:val="00B70165"/>
    <w:rsid w:val="00B719CC"/>
    <w:rsid w:val="00B92CE7"/>
    <w:rsid w:val="00BB2BF7"/>
    <w:rsid w:val="00BD01E4"/>
    <w:rsid w:val="00BE0AEB"/>
    <w:rsid w:val="00BE2A57"/>
    <w:rsid w:val="00C12700"/>
    <w:rsid w:val="00C15CC4"/>
    <w:rsid w:val="00C60662"/>
    <w:rsid w:val="00C77097"/>
    <w:rsid w:val="00C85EFC"/>
    <w:rsid w:val="00C91D7E"/>
    <w:rsid w:val="00CA16B1"/>
    <w:rsid w:val="00CA5D1C"/>
    <w:rsid w:val="00CE1CF9"/>
    <w:rsid w:val="00CE4CED"/>
    <w:rsid w:val="00D036F7"/>
    <w:rsid w:val="00D07B9F"/>
    <w:rsid w:val="00D43226"/>
    <w:rsid w:val="00D53D36"/>
    <w:rsid w:val="00D7218C"/>
    <w:rsid w:val="00D73DF1"/>
    <w:rsid w:val="00D74D45"/>
    <w:rsid w:val="00D80DAF"/>
    <w:rsid w:val="00D86368"/>
    <w:rsid w:val="00DB469A"/>
    <w:rsid w:val="00DB5E1B"/>
    <w:rsid w:val="00DB753E"/>
    <w:rsid w:val="00DE358E"/>
    <w:rsid w:val="00E248F2"/>
    <w:rsid w:val="00E2595A"/>
    <w:rsid w:val="00E3300D"/>
    <w:rsid w:val="00E3368F"/>
    <w:rsid w:val="00E34EC8"/>
    <w:rsid w:val="00E4521D"/>
    <w:rsid w:val="00E70349"/>
    <w:rsid w:val="00E75E6C"/>
    <w:rsid w:val="00E9656D"/>
    <w:rsid w:val="00EC546C"/>
    <w:rsid w:val="00ED20D1"/>
    <w:rsid w:val="00ED3AEC"/>
    <w:rsid w:val="00ED7E36"/>
    <w:rsid w:val="00F22D16"/>
    <w:rsid w:val="00F34250"/>
    <w:rsid w:val="00F3693A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2015-02-06T08:56:00Z</dcterms:created>
  <dcterms:modified xsi:type="dcterms:W3CDTF">2015-02-06T09:11:00Z</dcterms:modified>
</cp:coreProperties>
</file>