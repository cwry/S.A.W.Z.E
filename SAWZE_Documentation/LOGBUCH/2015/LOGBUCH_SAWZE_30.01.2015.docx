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C95ABB" w:rsidP="00570109">
      <w:pPr>
        <w:pStyle w:val="Textbody"/>
      </w:pPr>
      <w:r>
        <w:t>30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C95ABB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C95ABB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C95ABB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C95ABB" w:rsidP="00E248F2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C95ABB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  <w:bookmarkStart w:id="0" w:name="_GoBack"/>
            <w:bookmarkEnd w:id="0"/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and Zombie Animation polish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polish, Level design 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F3425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Controller, menu, GUI, Animation import, sound import, Alarm polish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LOGO, visual polish gameplay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unique level assets, 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visual polish GUI (player feedabck)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AA0" w:rsidRDefault="006B3AA0" w:rsidP="00056C7A">
      <w:r>
        <w:separator/>
      </w:r>
    </w:p>
  </w:endnote>
  <w:endnote w:type="continuationSeparator" w:id="0">
    <w:p w:rsidR="006B3AA0" w:rsidRDefault="006B3AA0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C95ABB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C95ABB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6B3AA0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AA0" w:rsidRDefault="006B3AA0" w:rsidP="00056C7A">
      <w:r>
        <w:separator/>
      </w:r>
    </w:p>
  </w:footnote>
  <w:footnote w:type="continuationSeparator" w:id="0">
    <w:p w:rsidR="006B3AA0" w:rsidRDefault="006B3AA0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6B3AA0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66F57"/>
    <w:rsid w:val="00171102"/>
    <w:rsid w:val="00181EE6"/>
    <w:rsid w:val="00191CD4"/>
    <w:rsid w:val="001924E0"/>
    <w:rsid w:val="001B0F3D"/>
    <w:rsid w:val="001D39E6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43756"/>
    <w:rsid w:val="003540B5"/>
    <w:rsid w:val="0035490D"/>
    <w:rsid w:val="003824B0"/>
    <w:rsid w:val="003A49A1"/>
    <w:rsid w:val="003F1450"/>
    <w:rsid w:val="00436531"/>
    <w:rsid w:val="004467EC"/>
    <w:rsid w:val="00464C20"/>
    <w:rsid w:val="00480DA8"/>
    <w:rsid w:val="004C11DB"/>
    <w:rsid w:val="004F257B"/>
    <w:rsid w:val="0050136B"/>
    <w:rsid w:val="00516D9A"/>
    <w:rsid w:val="00540DD9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B3AA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0983"/>
    <w:rsid w:val="007B3D69"/>
    <w:rsid w:val="007B7F4D"/>
    <w:rsid w:val="007C16CF"/>
    <w:rsid w:val="007E7148"/>
    <w:rsid w:val="008016AA"/>
    <w:rsid w:val="00806187"/>
    <w:rsid w:val="0080797D"/>
    <w:rsid w:val="00820EBE"/>
    <w:rsid w:val="00823AAD"/>
    <w:rsid w:val="00836E00"/>
    <w:rsid w:val="00844E0F"/>
    <w:rsid w:val="00847D0D"/>
    <w:rsid w:val="00894F9C"/>
    <w:rsid w:val="008C6CC0"/>
    <w:rsid w:val="00913161"/>
    <w:rsid w:val="00940EED"/>
    <w:rsid w:val="0096613C"/>
    <w:rsid w:val="00970C6A"/>
    <w:rsid w:val="00973F82"/>
    <w:rsid w:val="009D1C71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0165"/>
    <w:rsid w:val="00B719CC"/>
    <w:rsid w:val="00B92CE7"/>
    <w:rsid w:val="00BD01E4"/>
    <w:rsid w:val="00BE0AEB"/>
    <w:rsid w:val="00BE2A57"/>
    <w:rsid w:val="00C12700"/>
    <w:rsid w:val="00C15CC4"/>
    <w:rsid w:val="00C60662"/>
    <w:rsid w:val="00C77097"/>
    <w:rsid w:val="00C85EFC"/>
    <w:rsid w:val="00C91D7E"/>
    <w:rsid w:val="00C95ABB"/>
    <w:rsid w:val="00CA16B1"/>
    <w:rsid w:val="00CA5D1C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48F2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4250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2</cp:revision>
  <cp:lastPrinted>2014-11-25T09:25:00Z</cp:lastPrinted>
  <dcterms:created xsi:type="dcterms:W3CDTF">2015-01-31T13:33:00Z</dcterms:created>
  <dcterms:modified xsi:type="dcterms:W3CDTF">2015-01-31T13:33:00Z</dcterms:modified>
</cp:coreProperties>
</file>