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0D782E">
        <w:t>1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482BF1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482BF1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2BF1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673937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Boden - new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B719CC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482BF1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2BF1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482BF1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82BF1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82BF1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482BF1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482BF1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27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52DC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467EC"/>
    <w:rsid w:val="00464C20"/>
    <w:rsid w:val="00480DA8"/>
    <w:rsid w:val="00482BF1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3937"/>
    <w:rsid w:val="00674877"/>
    <w:rsid w:val="00682B00"/>
    <w:rsid w:val="006C71FE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D01E4"/>
    <w:rsid w:val="00BE0AEB"/>
    <w:rsid w:val="00C15CC4"/>
    <w:rsid w:val="00C77097"/>
    <w:rsid w:val="00C91D7E"/>
    <w:rsid w:val="00CA16B1"/>
    <w:rsid w:val="00CE1CF9"/>
    <w:rsid w:val="00CE4CED"/>
    <w:rsid w:val="00D036F7"/>
    <w:rsid w:val="00D07B9F"/>
    <w:rsid w:val="00D43226"/>
    <w:rsid w:val="00D7218C"/>
    <w:rsid w:val="00D80DAF"/>
    <w:rsid w:val="00D86368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2015-01-12T10:23:00Z</dcterms:created>
  <dcterms:modified xsi:type="dcterms:W3CDTF">2015-01-15T08:52:00Z</dcterms:modified>
</cp:coreProperties>
</file>