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033EC4" w:rsidP="00570109">
      <w:pPr>
        <w:pStyle w:val="Textbody"/>
      </w:pPr>
      <w:r>
        <w:t>1</w:t>
      </w:r>
      <w:r w:rsidR="003540B5">
        <w:t>3</w:t>
      </w:r>
      <w:bookmarkStart w:id="0" w:name="_GoBack"/>
      <w:bookmarkEnd w:id="0"/>
      <w:r w:rsidR="00574840" w:rsidRPr="00574840">
        <w:t>.1</w:t>
      </w:r>
      <w:r w:rsidR="005511C8">
        <w:t>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B16A65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540B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540B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3540B5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3540B5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2</cp:revision>
  <cp:lastPrinted>2014-11-25T09:25:00Z</cp:lastPrinted>
  <dcterms:created xsi:type="dcterms:W3CDTF">2014-12-15T10:19:00Z</dcterms:created>
  <dcterms:modified xsi:type="dcterms:W3CDTF">2014-12-15T10:19:00Z</dcterms:modified>
</cp:coreProperties>
</file>