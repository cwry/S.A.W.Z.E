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033EC4" w:rsidP="00570109">
      <w:pPr>
        <w:pStyle w:val="Textbody"/>
      </w:pPr>
      <w:r>
        <w:t>10</w:t>
      </w:r>
      <w:r w:rsidR="00574840" w:rsidRPr="00574840">
        <w:t>.1</w:t>
      </w:r>
      <w:r w:rsidR="005511C8">
        <w:t>2</w:t>
      </w:r>
      <w:r w:rsidR="00574840" w:rsidRPr="00574840">
        <w:t>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74840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782F3D" w:rsidRDefault="0057484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782F3D"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</w:t>
            </w:r>
            <w:r w:rsid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 w:rsid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Textur</w:t>
            </w:r>
            <w:proofErr w:type="spellEnd"/>
            <w:r w:rsid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Animation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 w:rsidR="00782F3D"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Trapped </w:t>
            </w:r>
            <w:r w:rsid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Survivor Mensch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033EC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GDD</w:t>
            </w:r>
          </w:p>
        </w:tc>
      </w:tr>
      <w:tr w:rsidR="00574840" w:rsidRPr="00574840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033EC4" w:rsidRDefault="0057484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033EC4" w:rsidRP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 Import Training, Toma, Amon</w:t>
            </w:r>
          </w:p>
        </w:tc>
      </w:tr>
      <w:tr w:rsidR="00574840" w:rsidRPr="00033EC4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033EC4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Modelle erstellen und texturieren</w:t>
            </w:r>
            <w:r w:rsidR="00033EC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, </w:t>
            </w:r>
            <w:r w:rsidR="00033EC4" w:rsidRPr="00033EC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Asset Import Training</w:t>
            </w:r>
          </w:p>
        </w:tc>
      </w:tr>
      <w:tr w:rsidR="00574840" w:rsidRPr="00574840" w:rsidTr="00574840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033EC4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782F3D" w:rsidRP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Design Level 2 and 3</w:t>
            </w:r>
            <w:r w:rsid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</w:t>
            </w:r>
            <w:r w:rsidR="00033EC4" w:rsidRP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 w:rsidR="00033EC4" w:rsidRP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 Import Training</w:t>
            </w:r>
            <w:r w:rsid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Boden </w:t>
            </w:r>
            <w:proofErr w:type="spellStart"/>
            <w:r w:rsid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Texturen</w:t>
            </w:r>
            <w:proofErr w:type="spellEnd"/>
            <w:r w:rsid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Import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033EC4" w:rsidRPr="00033EC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mesh</w:t>
            </w:r>
            <w:proofErr w:type="spellEnd"/>
            <w:r w:rsidR="00033EC4" w:rsidRPr="00033EC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vom </w:t>
            </w:r>
            <w:proofErr w:type="spellStart"/>
            <w:r w:rsidR="00033EC4" w:rsidRPr="00033EC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survivor</w:t>
            </w:r>
            <w:proofErr w:type="spellEnd"/>
            <w:r w:rsidR="00033EC4" w:rsidRPr="00033EC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kaputt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033EC4" w:rsidRPr="00033EC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mesh</w:t>
            </w:r>
            <w:proofErr w:type="spellEnd"/>
            <w:r w:rsidR="00033EC4" w:rsidRPr="00033EC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vom </w:t>
            </w:r>
            <w:proofErr w:type="spellStart"/>
            <w:r w:rsidR="00033EC4" w:rsidRPr="00033EC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survivor</w:t>
            </w:r>
            <w:proofErr w:type="spellEnd"/>
            <w:r w:rsidR="00033EC4" w:rsidRPr="00033EC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="00033EC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new</w:t>
            </w:r>
            <w:proofErr w:type="spellEnd"/>
            <w:r w:rsidR="00033EC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machen</w:t>
            </w:r>
            <w:bookmarkStart w:id="0" w:name="_GoBack"/>
            <w:bookmarkEnd w:id="0"/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033EC4" w:rsidRDefault="00033EC4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 Import Training, Toma, Amon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Teil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1 - done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033EC4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Kühlschränke Setting 2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 w:rsid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Texturen</w:t>
            </w:r>
            <w:proofErr w:type="spellEnd"/>
            <w:r w:rsidR="00033EC4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Import</w:t>
            </w:r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782F3D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782F3D"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Model, Texture, Animation: Trapped survivor Mensch and Dog, Zombie 2 and 3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782F3D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782F3D"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design x3 and GDD update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Level </w:t>
            </w:r>
            <w:proofErr w:type="spellStart"/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transition</w:t>
            </w:r>
            <w:proofErr w:type="spellEnd"/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, GUI, FOW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782F3D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782F3D"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Models and Textures Setting 1 and 2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782F3D" w:rsidRDefault="00574840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  <w:r w:rsidR="00782F3D" w:rsidRP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Textures Setting 1 and 2</w:t>
            </w:r>
            <w:r w:rsidR="00782F3D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; Level design Tutorials x 3 and Level x 1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033EC4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033EC4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033EC4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033EC4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1024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3EC4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417A8"/>
    <w:rsid w:val="003824B0"/>
    <w:rsid w:val="003A49A1"/>
    <w:rsid w:val="003F1450"/>
    <w:rsid w:val="00464C20"/>
    <w:rsid w:val="00480DA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4176E"/>
    <w:rsid w:val="00674877"/>
    <w:rsid w:val="00682B00"/>
    <w:rsid w:val="006D68FF"/>
    <w:rsid w:val="006F7994"/>
    <w:rsid w:val="00707C66"/>
    <w:rsid w:val="00713ECD"/>
    <w:rsid w:val="00762AC0"/>
    <w:rsid w:val="00782F3D"/>
    <w:rsid w:val="00786C66"/>
    <w:rsid w:val="007B3D69"/>
    <w:rsid w:val="007C16CF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9656D"/>
    <w:rsid w:val="00ED20D1"/>
    <w:rsid w:val="00ED7E3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6</cp:revision>
  <cp:lastPrinted>2014-11-25T09:25:00Z</cp:lastPrinted>
  <dcterms:created xsi:type="dcterms:W3CDTF">2014-11-28T12:14:00Z</dcterms:created>
  <dcterms:modified xsi:type="dcterms:W3CDTF">2014-12-11T08:42:00Z</dcterms:modified>
</cp:coreProperties>
</file>