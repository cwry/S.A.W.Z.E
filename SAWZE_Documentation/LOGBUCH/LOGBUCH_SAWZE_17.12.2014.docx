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033EC4" w:rsidP="00570109">
      <w:pPr>
        <w:pStyle w:val="Textbody"/>
      </w:pPr>
      <w:r>
        <w:t>1</w:t>
      </w:r>
      <w:r w:rsidR="006C71FE">
        <w:t>7</w:t>
      </w:r>
      <w:r w:rsidR="00574840" w:rsidRPr="00574840">
        <w:t>.1</w:t>
      </w:r>
      <w:r w:rsidR="005511C8">
        <w:t>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Re-Model Hero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Presentation, Level N1 Design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1B0F3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import, Menu</w:t>
            </w:r>
          </w:p>
        </w:tc>
      </w:tr>
      <w:tr w:rsidR="00574840" w:rsidRPr="00B16A65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081A" w:rsidRDefault="00C77097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Asset </w:t>
            </w:r>
            <w:r w:rsidR="0003081A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Re-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Design</w:t>
            </w:r>
            <w:r w:rsidR="0003081A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LOGO,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1924E0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Milestone </w:t>
            </w:r>
            <w:r w:rsidR="00C77097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Preparation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Design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1B0F3D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1B0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das deformieren der </w:t>
            </w:r>
            <w:proofErr w:type="spellStart"/>
            <w:r w:rsidRPr="001B0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räder</w:t>
            </w:r>
            <w:proofErr w:type="spellEnd"/>
            <w:r w:rsidRPr="001B0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hat nicht gut ausgesehen weil zu wenig </w:t>
            </w:r>
            <w:proofErr w:type="spellStart"/>
            <w:r w:rsidRPr="001B0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polygone</w:t>
            </w:r>
            <w:proofErr w:type="spellEnd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Imported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LOGO, Antidote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Texture Coloring Adjusted on Assets</w:t>
            </w:r>
            <w:bookmarkStart w:id="0" w:name="_GoBack"/>
            <w:bookmarkEnd w:id="0"/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3081A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Redesign Wheel Chair Hero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Design x 2; Presentation Milestone 01; GDD update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1924E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1924E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FOW; Asset/Sound engine import;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Vignette; Menu + Level Briefing + Level transition 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Redesign all existing Assets – new stile adjustment</w:t>
            </w:r>
            <w:r w:rsidR="005C1227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; 25 assets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1924E0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Design x 2; Presentation Milestone 01; Vision Document Milestone 01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design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03081A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03081A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03081A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03081A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253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7E7148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D01E4"/>
    <w:rsid w:val="00BE0AEB"/>
    <w:rsid w:val="00C15CC4"/>
    <w:rsid w:val="00C77097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3AEC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3</cp:revision>
  <cp:lastPrinted>2014-11-25T09:25:00Z</cp:lastPrinted>
  <dcterms:created xsi:type="dcterms:W3CDTF">2014-12-18T08:23:00Z</dcterms:created>
  <dcterms:modified xsi:type="dcterms:W3CDTF">2014-12-18T08:25:00Z</dcterms:modified>
</cp:coreProperties>
</file>