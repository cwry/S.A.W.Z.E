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21E" w:rsidRPr="000E5E98" w:rsidRDefault="0093221E" w:rsidP="0093221E">
      <w:pPr>
        <w:rPr>
          <w:rFonts w:asciiTheme="majorHAnsi" w:hAnsiTheme="majorHAnsi"/>
          <w:sz w:val="22"/>
          <w:szCs w:val="22"/>
        </w:r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DATUM:</w:t>
      </w:r>
      <w:r w:rsidR="00036F7D">
        <w:rPr>
          <w:rFonts w:asciiTheme="majorHAnsi" w:hAnsiTheme="majorHAnsi"/>
          <w:sz w:val="22"/>
          <w:szCs w:val="22"/>
          <w:lang w:val="de-DE"/>
        </w:rPr>
        <w:t xml:space="preserve"> 24.11.2014</w:t>
      </w: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STANDORT:</w:t>
      </w:r>
      <w:r w:rsidR="00036F7D">
        <w:rPr>
          <w:rFonts w:asciiTheme="majorHAnsi" w:hAnsiTheme="majorHAnsi"/>
          <w:sz w:val="22"/>
          <w:szCs w:val="22"/>
          <w:lang w:val="de-DE"/>
        </w:rPr>
        <w:t xml:space="preserve"> Berlin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NAME DES TEAMS:</w:t>
      </w:r>
      <w:r w:rsidR="00036F7D">
        <w:rPr>
          <w:rFonts w:asciiTheme="majorHAnsi" w:hAnsiTheme="majorHAnsi"/>
          <w:sz w:val="22"/>
          <w:szCs w:val="22"/>
          <w:lang w:val="de-DE"/>
        </w:rPr>
        <w:t xml:space="preserve"> S.A.W.Z.E.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Pr="00036F7D" w:rsidRDefault="000E5E98" w:rsidP="0093221E">
      <w:pPr>
        <w:rPr>
          <w:rFonts w:asciiTheme="majorHAnsi" w:hAnsiTheme="majorHAnsi"/>
          <w:sz w:val="22"/>
          <w:szCs w:val="22"/>
        </w:rPr>
      </w:pPr>
      <w:r w:rsidRPr="00036F7D">
        <w:rPr>
          <w:rFonts w:asciiTheme="majorHAnsi" w:hAnsiTheme="majorHAnsi"/>
          <w:sz w:val="22"/>
          <w:szCs w:val="22"/>
        </w:rPr>
        <w:t>NAMES DES PROJEKTS:</w:t>
      </w:r>
      <w:r w:rsidR="00036F7D" w:rsidRPr="00036F7D">
        <w:rPr>
          <w:rFonts w:asciiTheme="majorHAnsi" w:hAnsiTheme="majorHAnsi"/>
          <w:sz w:val="22"/>
          <w:szCs w:val="22"/>
        </w:rPr>
        <w:t xml:space="preserve"> S.A.W.Z.E. The Super Awesome Wheelchair Zombie Escape </w:t>
      </w:r>
    </w:p>
    <w:p w:rsidR="002B7C60" w:rsidRPr="00036F7D" w:rsidRDefault="002B7C60" w:rsidP="0093221E">
      <w:pPr>
        <w:rPr>
          <w:rFonts w:asciiTheme="majorHAnsi" w:hAnsiTheme="majorHAnsi"/>
          <w:sz w:val="22"/>
          <w:szCs w:val="22"/>
        </w:rPr>
      </w:pPr>
    </w:p>
    <w:p w:rsidR="002B7C60" w:rsidRPr="003E5D54" w:rsidRDefault="002B7C60" w:rsidP="0093221E">
      <w:pPr>
        <w:rPr>
          <w:rFonts w:asciiTheme="majorHAnsi" w:hAnsiTheme="majorHAnsi"/>
          <w:sz w:val="22"/>
          <w:szCs w:val="22"/>
        </w:rPr>
      </w:pPr>
      <w:r w:rsidRPr="003E5D54">
        <w:rPr>
          <w:rFonts w:asciiTheme="majorHAnsi" w:hAnsiTheme="majorHAnsi"/>
          <w:sz w:val="22"/>
          <w:szCs w:val="22"/>
        </w:rPr>
        <w:t>BASISTECHNOLOGIE / ENGINE:</w:t>
      </w:r>
    </w:p>
    <w:p w:rsidR="00036F7D" w:rsidRPr="00036F7D" w:rsidRDefault="00036F7D" w:rsidP="00036F7D">
      <w:pPr>
        <w:ind w:left="360"/>
        <w:rPr>
          <w:rFonts w:asciiTheme="majorHAnsi" w:hAnsiTheme="majorHAnsi"/>
          <w:sz w:val="22"/>
          <w:szCs w:val="22"/>
        </w:rPr>
      </w:pPr>
      <w:r w:rsidRPr="00036F7D">
        <w:rPr>
          <w:rFonts w:asciiTheme="majorHAnsi" w:hAnsiTheme="majorHAnsi"/>
          <w:sz w:val="22"/>
          <w:szCs w:val="22"/>
          <w:u w:val="single"/>
        </w:rPr>
        <w:t>Engine</w:t>
      </w:r>
      <w:r w:rsidRPr="00036F7D">
        <w:rPr>
          <w:rFonts w:asciiTheme="majorHAnsi" w:hAnsiTheme="majorHAnsi"/>
          <w:b/>
          <w:sz w:val="22"/>
          <w:szCs w:val="22"/>
          <w:u w:val="single"/>
        </w:rPr>
        <w:t>:</w:t>
      </w:r>
      <w:r w:rsidRPr="00036F7D">
        <w:rPr>
          <w:rFonts w:asciiTheme="majorHAnsi" w:hAnsiTheme="majorHAnsi"/>
          <w:sz w:val="22"/>
          <w:szCs w:val="22"/>
        </w:rPr>
        <w:t xml:space="preserve"> Unity3D</w:t>
      </w:r>
      <w:r w:rsidRPr="00036F7D">
        <w:rPr>
          <w:rFonts w:asciiTheme="majorHAnsi" w:hAnsiTheme="majorHAnsi"/>
          <w:sz w:val="22"/>
          <w:szCs w:val="22"/>
        </w:rPr>
        <w:br/>
      </w:r>
      <w:r w:rsidRPr="00036F7D">
        <w:rPr>
          <w:rFonts w:asciiTheme="majorHAnsi" w:hAnsiTheme="majorHAnsi"/>
          <w:sz w:val="22"/>
          <w:szCs w:val="22"/>
          <w:u w:val="single"/>
        </w:rPr>
        <w:t>Graphics</w:t>
      </w:r>
      <w:r w:rsidRPr="00036F7D">
        <w:rPr>
          <w:rFonts w:asciiTheme="majorHAnsi" w:hAnsiTheme="majorHAnsi"/>
          <w:b/>
          <w:sz w:val="22"/>
          <w:szCs w:val="22"/>
          <w:u w:val="single"/>
        </w:rPr>
        <w:t>:</w:t>
      </w:r>
      <w:r w:rsidRPr="00036F7D">
        <w:rPr>
          <w:rFonts w:asciiTheme="majorHAnsi" w:hAnsiTheme="majorHAnsi"/>
          <w:sz w:val="22"/>
          <w:szCs w:val="22"/>
        </w:rPr>
        <w:t xml:space="preserve"> Maya; Blender; Max; ZBrush; Photoshop; After Fix; dDo; Knald; nDo²</w:t>
      </w:r>
    </w:p>
    <w:p w:rsidR="00036F7D" w:rsidRPr="00036F7D" w:rsidRDefault="00036F7D" w:rsidP="0093221E">
      <w:pPr>
        <w:rPr>
          <w:rFonts w:asciiTheme="majorHAnsi" w:hAnsiTheme="majorHAnsi"/>
          <w:sz w:val="22"/>
          <w:szCs w:val="22"/>
        </w:rPr>
      </w:pPr>
    </w:p>
    <w:p w:rsidR="002B7C60" w:rsidRPr="00036F7D" w:rsidRDefault="002B7C60" w:rsidP="0093221E">
      <w:pPr>
        <w:rPr>
          <w:rFonts w:asciiTheme="majorHAnsi" w:hAnsiTheme="majorHAnsi"/>
          <w:sz w:val="22"/>
          <w:szCs w:val="22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ZIEL-PLATTFORM (PC, iOS o.ä.):</w:t>
      </w:r>
      <w:r w:rsidR="00036F7D">
        <w:rPr>
          <w:rFonts w:asciiTheme="majorHAnsi" w:hAnsiTheme="majorHAnsi"/>
          <w:sz w:val="22"/>
          <w:szCs w:val="22"/>
          <w:lang w:val="de-DE"/>
        </w:rPr>
        <w:t xml:space="preserve"> PC</w:t>
      </w:r>
    </w:p>
    <w:p w:rsidR="007417C3" w:rsidRDefault="007417C3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7417C3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PROJEKT-BETREUER GA:</w:t>
      </w:r>
      <w:r w:rsidR="00676BB7">
        <w:rPr>
          <w:rFonts w:asciiTheme="majorHAnsi" w:hAnsiTheme="majorHAnsi"/>
          <w:sz w:val="22"/>
          <w:szCs w:val="22"/>
          <w:lang w:val="de-DE"/>
        </w:rPr>
        <w:t xml:space="preserve"> </w:t>
      </w:r>
      <w:r w:rsidR="00676BB7" w:rsidRPr="00676BB7">
        <w:rPr>
          <w:rFonts w:asciiTheme="majorHAnsi" w:hAnsiTheme="majorHAnsi"/>
          <w:sz w:val="22"/>
          <w:szCs w:val="22"/>
          <w:lang w:val="de-DE"/>
        </w:rPr>
        <w:t>Anjin Anhut</w:t>
      </w:r>
      <w:r w:rsidR="00676BB7">
        <w:rPr>
          <w:rFonts w:asciiTheme="majorHAnsi" w:hAnsiTheme="majorHAnsi"/>
          <w:sz w:val="22"/>
          <w:szCs w:val="22"/>
          <w:lang w:val="de-DE"/>
        </w:rPr>
        <w:t xml:space="preserve"> und </w:t>
      </w:r>
      <w:r w:rsidR="00676BB7" w:rsidRPr="00676BB7">
        <w:rPr>
          <w:rFonts w:asciiTheme="majorHAnsi" w:hAnsiTheme="majorHAnsi"/>
          <w:sz w:val="22"/>
          <w:szCs w:val="22"/>
          <w:lang w:val="de-DE"/>
        </w:rPr>
        <w:t>Daniel Langer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Default="002A258A" w:rsidP="000E5E98">
      <w:pPr>
        <w:rPr>
          <w:rFonts w:ascii="Verdana" w:eastAsia="Times New Roman" w:hAnsi="Verdana"/>
          <w:sz w:val="18"/>
          <w:szCs w:val="18"/>
          <w:lang w:val="de-DE"/>
        </w:rPr>
        <w:sectPr w:rsidR="000E5E98" w:rsidSect="003824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40" w:code="9"/>
          <w:pgMar w:top="1440" w:right="680" w:bottom="1440" w:left="1366" w:header="1070" w:footer="646" w:gutter="0"/>
          <w:cols w:space="708"/>
        </w:sectPr>
      </w:pPr>
      <w:r>
        <w:rPr>
          <w:rFonts w:ascii="Verdana" w:eastAsia="Times New Roman" w:hAnsi="Verdana"/>
          <w:sz w:val="18"/>
          <w:szCs w:val="18"/>
          <w:lang w:val="de-DE"/>
        </w:rPr>
        <w:t>TEAMMITGLIEDER (ohne EXTERNE)</w:t>
      </w:r>
      <w:r>
        <w:rPr>
          <w:rFonts w:ascii="Verdana" w:eastAsia="Times New Roman" w:hAnsi="Verdana"/>
          <w:sz w:val="18"/>
          <w:szCs w:val="18"/>
          <w:lang w:val="de-DE"/>
        </w:rPr>
        <w:br/>
      </w:r>
      <w:r>
        <w:rPr>
          <w:rFonts w:ascii="Verdana" w:eastAsia="Times New Roman" w:hAnsi="Verdana"/>
          <w:sz w:val="18"/>
          <w:szCs w:val="18"/>
          <w:lang w:val="de-DE"/>
        </w:rPr>
        <w:br/>
      </w:r>
    </w:p>
    <w:p w:rsidR="000E5E98" w:rsidRPr="00036F7D" w:rsidRDefault="000E5E98" w:rsidP="000E5E98">
      <w:pPr>
        <w:rPr>
          <w:rFonts w:ascii="Verdana" w:eastAsia="Times New Roman" w:hAnsi="Verdana"/>
          <w:sz w:val="20"/>
          <w:szCs w:val="20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lastRenderedPageBreak/>
        <w:t>Teammitglied:</w:t>
      </w:r>
      <w:r w:rsidR="00036F7D" w:rsidRPr="00036F7D">
        <w:rPr>
          <w:rFonts w:ascii="Verdana" w:eastAsia="Times New Roman" w:hAnsi="Verdana"/>
          <w:sz w:val="18"/>
          <w:szCs w:val="18"/>
          <w:lang w:val="de-DE"/>
        </w:rPr>
        <w:t xml:space="preserve"> </w:t>
      </w:r>
      <w:r w:rsidR="00036F7D" w:rsidRPr="00036F7D">
        <w:rPr>
          <w:rFonts w:ascii="Verdana" w:hAnsi="Verdana"/>
          <w:sz w:val="20"/>
          <w:szCs w:val="20"/>
          <w:lang w:val="de-DE"/>
        </w:rPr>
        <w:t>Tobias Paul</w:t>
      </w: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  <w:r w:rsidR="00036F7D" w:rsidRPr="00036F7D">
        <w:rPr>
          <w:rFonts w:ascii="Verdana" w:eastAsia="Times New Roman" w:hAnsi="Verdana"/>
          <w:sz w:val="20"/>
          <w:szCs w:val="20"/>
          <w:lang w:val="de-DE"/>
        </w:rPr>
        <w:t xml:space="preserve">3D </w:t>
      </w:r>
      <w:r w:rsidR="00036F7D" w:rsidRPr="00036F7D">
        <w:rPr>
          <w:rFonts w:ascii="Verdana" w:hAnsi="Verdana"/>
          <w:sz w:val="20"/>
          <w:szCs w:val="20"/>
          <w:lang w:val="de-DE"/>
        </w:rPr>
        <w:t xml:space="preserve">Art </w:t>
      </w:r>
      <w:r w:rsidR="007A1E16">
        <w:rPr>
          <w:rFonts w:ascii="Verdana" w:hAnsi="Verdana"/>
          <w:sz w:val="20"/>
          <w:szCs w:val="20"/>
          <w:lang w:val="de-DE"/>
        </w:rPr>
        <w:t>und</w:t>
      </w:r>
      <w:r w:rsidR="00036F7D" w:rsidRPr="00036F7D">
        <w:rPr>
          <w:rFonts w:ascii="Verdana" w:hAnsi="Verdana"/>
          <w:sz w:val="20"/>
          <w:szCs w:val="20"/>
          <w:lang w:val="de-DE"/>
        </w:rPr>
        <w:t xml:space="preserve"> Animation</w:t>
      </w: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t>Seminargruppe:</w:t>
      </w:r>
      <w:r w:rsidR="007A1E16">
        <w:rPr>
          <w:rFonts w:ascii="Verdana" w:eastAsia="Times New Roman" w:hAnsi="Verdana"/>
          <w:sz w:val="18"/>
          <w:szCs w:val="18"/>
          <w:lang w:val="de-DE"/>
        </w:rPr>
        <w:t xml:space="preserve"> </w:t>
      </w:r>
      <w:r w:rsidR="00036F7D" w:rsidRPr="00036F7D">
        <w:rPr>
          <w:rFonts w:ascii="Verdana" w:eastAsia="Times New Roman" w:hAnsi="Verdana"/>
          <w:sz w:val="20"/>
          <w:szCs w:val="20"/>
          <w:lang w:val="de-DE"/>
        </w:rPr>
        <w:t>BSII</w:t>
      </w:r>
    </w:p>
    <w:p w:rsidR="000E5E98" w:rsidRPr="00036F7D" w:rsidRDefault="000E5E98" w:rsidP="000E5E98">
      <w:pPr>
        <w:rPr>
          <w:rFonts w:ascii="Verdana" w:hAnsi="Verdana"/>
          <w:sz w:val="22"/>
          <w:szCs w:val="22"/>
          <w:lang w:val="de-DE"/>
        </w:rPr>
      </w:pP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t>Teammitglied:</w:t>
      </w:r>
      <w:r w:rsidR="00036F7D" w:rsidRPr="00036F7D">
        <w:rPr>
          <w:rFonts w:ascii="Verdana" w:eastAsia="Times New Roman" w:hAnsi="Verdana"/>
          <w:sz w:val="18"/>
          <w:szCs w:val="18"/>
          <w:lang w:val="de-DE"/>
        </w:rPr>
        <w:t xml:space="preserve"> </w:t>
      </w:r>
      <w:r w:rsidR="00036F7D" w:rsidRPr="00036F7D">
        <w:rPr>
          <w:rFonts w:ascii="Verdana" w:hAnsi="Verdana"/>
          <w:sz w:val="20"/>
          <w:szCs w:val="20"/>
          <w:lang w:val="de-DE"/>
        </w:rPr>
        <w:t>Amon Kalagin</w:t>
      </w: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  <w:r w:rsidR="00036F7D" w:rsidRPr="00036F7D">
        <w:rPr>
          <w:rFonts w:ascii="Verdana" w:eastAsia="Times New Roman" w:hAnsi="Verdana"/>
          <w:sz w:val="20"/>
          <w:szCs w:val="20"/>
          <w:lang w:val="de-DE"/>
        </w:rPr>
        <w:t xml:space="preserve">3D </w:t>
      </w:r>
      <w:r w:rsidR="00036F7D" w:rsidRPr="00036F7D">
        <w:rPr>
          <w:rFonts w:ascii="Verdana" w:hAnsi="Verdana"/>
          <w:sz w:val="20"/>
          <w:szCs w:val="20"/>
          <w:lang w:val="de-DE"/>
        </w:rPr>
        <w:t xml:space="preserve">Art </w:t>
      </w:r>
      <w:r w:rsidR="007A1E16">
        <w:rPr>
          <w:rFonts w:ascii="Verdana" w:hAnsi="Verdana"/>
          <w:sz w:val="20"/>
          <w:szCs w:val="20"/>
          <w:lang w:val="de-DE"/>
        </w:rPr>
        <w:t>und</w:t>
      </w:r>
      <w:r w:rsidR="00036F7D" w:rsidRPr="00036F7D">
        <w:rPr>
          <w:rFonts w:ascii="Verdana" w:hAnsi="Verdana"/>
          <w:sz w:val="20"/>
          <w:szCs w:val="20"/>
          <w:lang w:val="de-DE"/>
        </w:rPr>
        <w:t xml:space="preserve"> Animation</w:t>
      </w: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t>Seminargruppe:</w:t>
      </w:r>
      <w:r w:rsidR="007A1E16">
        <w:rPr>
          <w:rFonts w:ascii="Verdana" w:eastAsia="Times New Roman" w:hAnsi="Verdana"/>
          <w:sz w:val="18"/>
          <w:szCs w:val="18"/>
          <w:lang w:val="de-DE"/>
        </w:rPr>
        <w:t xml:space="preserve"> </w:t>
      </w:r>
      <w:r w:rsidR="00036F7D" w:rsidRPr="00036F7D">
        <w:rPr>
          <w:rFonts w:ascii="Verdana" w:eastAsia="Times New Roman" w:hAnsi="Verdana"/>
          <w:sz w:val="20"/>
          <w:szCs w:val="20"/>
          <w:lang w:val="de-DE"/>
        </w:rPr>
        <w:t>BSI</w:t>
      </w: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t>Teammitglied:</w:t>
      </w:r>
      <w:r w:rsidR="00036F7D" w:rsidRPr="00036F7D">
        <w:rPr>
          <w:rFonts w:ascii="Verdana" w:hAnsi="Verdana"/>
          <w:lang w:val="de-DE"/>
        </w:rPr>
        <w:t xml:space="preserve"> </w:t>
      </w:r>
      <w:r w:rsidR="00036F7D" w:rsidRPr="00036F7D">
        <w:rPr>
          <w:rFonts w:ascii="Verdana" w:hAnsi="Verdana"/>
          <w:sz w:val="20"/>
          <w:szCs w:val="20"/>
          <w:lang w:val="de-DE"/>
        </w:rPr>
        <w:t>Daniel Pochert</w:t>
      </w: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  <w:r w:rsidR="007A1E16" w:rsidRPr="00036F7D">
        <w:rPr>
          <w:rFonts w:ascii="Verdana" w:hAnsi="Verdana"/>
          <w:sz w:val="20"/>
          <w:szCs w:val="20"/>
          <w:lang w:val="de-DE"/>
        </w:rPr>
        <w:t>Programmierung</w:t>
      </w: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t>Seminargruppe:</w:t>
      </w:r>
      <w:r w:rsidR="00036F7D" w:rsidRPr="00036F7D">
        <w:rPr>
          <w:rFonts w:ascii="Verdana" w:eastAsia="Times New Roman" w:hAnsi="Verdana"/>
          <w:sz w:val="18"/>
          <w:szCs w:val="18"/>
          <w:lang w:val="de-DE"/>
        </w:rPr>
        <w:t xml:space="preserve"> </w:t>
      </w:r>
      <w:r w:rsidR="00036F7D" w:rsidRPr="00036F7D">
        <w:rPr>
          <w:rFonts w:ascii="Verdana" w:eastAsia="Times New Roman" w:hAnsi="Verdana"/>
          <w:sz w:val="20"/>
          <w:szCs w:val="20"/>
          <w:lang w:val="de-DE"/>
        </w:rPr>
        <w:t>BSI</w:t>
      </w:r>
    </w:p>
    <w:p w:rsidR="000E5E98" w:rsidRPr="00036F7D" w:rsidRDefault="000E5E98" w:rsidP="000E5E98">
      <w:pPr>
        <w:rPr>
          <w:rFonts w:ascii="Verdana" w:hAnsi="Verdana"/>
          <w:sz w:val="22"/>
          <w:szCs w:val="22"/>
          <w:lang w:val="de-DE"/>
        </w:rPr>
      </w:pP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t>Teammitglied:</w:t>
      </w:r>
      <w:r w:rsidR="00036F7D" w:rsidRPr="00036F7D">
        <w:rPr>
          <w:rFonts w:ascii="Verdana" w:hAnsi="Verdana"/>
          <w:lang w:val="de-DE"/>
        </w:rPr>
        <w:t xml:space="preserve"> </w:t>
      </w:r>
      <w:r w:rsidR="00036F7D" w:rsidRPr="00036F7D">
        <w:rPr>
          <w:rFonts w:ascii="Verdana" w:hAnsi="Verdana"/>
          <w:sz w:val="20"/>
          <w:szCs w:val="20"/>
          <w:lang w:val="de-DE"/>
        </w:rPr>
        <w:t>Robert Lücke</w:t>
      </w: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t>Funktion</w:t>
      </w:r>
      <w:r w:rsidRPr="00036F7D">
        <w:rPr>
          <w:rFonts w:ascii="Verdana" w:eastAsia="Times New Roman" w:hAnsi="Verdana"/>
          <w:sz w:val="20"/>
          <w:szCs w:val="20"/>
          <w:lang w:val="de-DE"/>
        </w:rPr>
        <w:t xml:space="preserve">: </w:t>
      </w:r>
      <w:r w:rsidR="00036F7D" w:rsidRPr="00036F7D">
        <w:rPr>
          <w:rFonts w:ascii="Verdana" w:hAnsi="Verdana"/>
          <w:sz w:val="20"/>
          <w:szCs w:val="20"/>
          <w:lang w:val="de-DE"/>
        </w:rPr>
        <w:t>Game Design</w:t>
      </w: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t>Seminargruppe:</w:t>
      </w:r>
      <w:r w:rsidR="00036F7D" w:rsidRPr="00036F7D">
        <w:rPr>
          <w:rFonts w:ascii="Verdana" w:eastAsia="Times New Roman" w:hAnsi="Verdana"/>
          <w:sz w:val="18"/>
          <w:szCs w:val="18"/>
          <w:lang w:val="de-DE"/>
        </w:rPr>
        <w:t xml:space="preserve"> </w:t>
      </w:r>
      <w:r w:rsidR="00036F7D" w:rsidRPr="00036F7D">
        <w:rPr>
          <w:rFonts w:ascii="Verdana" w:eastAsia="Times New Roman" w:hAnsi="Verdana"/>
          <w:sz w:val="20"/>
          <w:szCs w:val="20"/>
          <w:lang w:val="de-DE"/>
        </w:rPr>
        <w:t>BSII</w:t>
      </w:r>
    </w:p>
    <w:p w:rsid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lastRenderedPageBreak/>
        <w:t>Teammitglied:</w:t>
      </w:r>
      <w:r w:rsidR="00036F7D" w:rsidRPr="00036F7D">
        <w:rPr>
          <w:rFonts w:ascii="Verdana" w:eastAsia="Times New Roman" w:hAnsi="Verdana"/>
          <w:sz w:val="18"/>
          <w:szCs w:val="18"/>
          <w:lang w:val="de-DE"/>
        </w:rPr>
        <w:t xml:space="preserve"> </w:t>
      </w:r>
      <w:r w:rsidR="00036F7D" w:rsidRPr="00036F7D">
        <w:rPr>
          <w:rFonts w:ascii="Verdana" w:hAnsi="Verdana"/>
          <w:sz w:val="20"/>
          <w:szCs w:val="20"/>
          <w:lang w:val="de-DE"/>
        </w:rPr>
        <w:t>Toma Komitski</w:t>
      </w: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  <w:r w:rsidR="00036F7D" w:rsidRPr="00036F7D">
        <w:rPr>
          <w:rFonts w:ascii="Verdana" w:eastAsia="Times New Roman" w:hAnsi="Verdana"/>
          <w:sz w:val="20"/>
          <w:szCs w:val="20"/>
          <w:lang w:val="de-DE"/>
        </w:rPr>
        <w:t xml:space="preserve">Game Design und </w:t>
      </w:r>
      <w:r w:rsidR="007A1E16" w:rsidRPr="00036F7D">
        <w:rPr>
          <w:rFonts w:ascii="Verdana" w:eastAsia="Times New Roman" w:hAnsi="Verdana"/>
          <w:sz w:val="20"/>
          <w:szCs w:val="20"/>
          <w:lang w:val="de-DE"/>
        </w:rPr>
        <w:t>Produktion</w:t>
      </w:r>
    </w:p>
    <w:p w:rsidR="000E5E98" w:rsidRPr="00036F7D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36F7D">
        <w:rPr>
          <w:rFonts w:ascii="Verdana" w:eastAsia="Times New Roman" w:hAnsi="Verdana"/>
          <w:sz w:val="18"/>
          <w:szCs w:val="18"/>
          <w:lang w:val="de-DE"/>
        </w:rPr>
        <w:t>Seminargruppe:</w:t>
      </w:r>
      <w:r w:rsidR="00036F7D" w:rsidRPr="00036F7D">
        <w:rPr>
          <w:rFonts w:ascii="Verdana" w:eastAsia="Times New Roman" w:hAnsi="Verdana"/>
          <w:sz w:val="18"/>
          <w:szCs w:val="18"/>
          <w:lang w:val="de-DE"/>
        </w:rPr>
        <w:t xml:space="preserve"> </w:t>
      </w:r>
      <w:r w:rsidR="00036F7D" w:rsidRPr="00036F7D">
        <w:rPr>
          <w:rFonts w:ascii="Verdana" w:eastAsia="Times New Roman" w:hAnsi="Verdana"/>
          <w:sz w:val="20"/>
          <w:szCs w:val="20"/>
          <w:lang w:val="de-DE"/>
        </w:rPr>
        <w:t>BSI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</w:p>
    <w:p w:rsid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</w:p>
    <w:p w:rsid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</w:p>
    <w:p w:rsidR="002B7C60" w:rsidRPr="000E5E98" w:rsidRDefault="002B7C60" w:rsidP="000E5E98">
      <w:pPr>
        <w:rPr>
          <w:rFonts w:ascii="Verdana" w:eastAsia="Times New Roman" w:hAnsi="Verdana"/>
          <w:sz w:val="18"/>
          <w:szCs w:val="18"/>
          <w:lang w:val="de-DE"/>
        </w:r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  <w:sectPr w:rsidR="000E5E98" w:rsidSect="00332D11">
          <w:type w:val="continuous"/>
          <w:pgSz w:w="11899" w:h="16840" w:code="9"/>
          <w:pgMar w:top="1440" w:right="680" w:bottom="1440" w:left="1366" w:header="1070" w:footer="646" w:gutter="0"/>
          <w:cols w:num="2" w:space="111"/>
        </w:sect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A258A" w:rsidRDefault="002A258A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EXTERNE Mitglieder (Name, Funktion, E-Mailadresse):</w:t>
      </w:r>
    </w:p>
    <w:p w:rsidR="00AB7693" w:rsidRPr="00AB7693" w:rsidRDefault="00E10307" w:rsidP="00AB7693">
      <w:pPr>
        <w:pStyle w:val="berschrift5"/>
        <w:rPr>
          <w:rFonts w:ascii="Verdana" w:hAnsi="Verdana"/>
          <w:b w:val="0"/>
        </w:rPr>
      </w:pPr>
      <w:hyperlink r:id="rId15" w:history="1">
        <w:r w:rsidR="00AB7693" w:rsidRPr="00AB7693">
          <w:rPr>
            <w:rStyle w:val="Hyperlink"/>
            <w:rFonts w:ascii="Verdana" w:hAnsi="Verdana"/>
            <w:b w:val="0"/>
            <w:color w:val="auto"/>
            <w:u w:val="none"/>
          </w:rPr>
          <w:t>Markus Zierhofer</w:t>
        </w:r>
      </w:hyperlink>
      <w:r w:rsidR="00AB7693">
        <w:rPr>
          <w:rStyle w:val="fwb"/>
          <w:rFonts w:ascii="Verdana" w:hAnsi="Verdana"/>
          <w:b w:val="0"/>
        </w:rPr>
        <w:t xml:space="preserve"> (</w:t>
      </w:r>
      <w:hyperlink r:id="rId16" w:history="1">
        <w:r w:rsidR="00AB7693" w:rsidRPr="00AB7693">
          <w:rPr>
            <w:rStyle w:val="50f9"/>
            <w:rFonts w:ascii="Verdana" w:hAnsi="Verdana"/>
            <w:b w:val="0"/>
            <w:color w:val="0000FF"/>
            <w:u w:val="single"/>
          </w:rPr>
          <w:t>markus.zierhofer@chello.at</w:t>
        </w:r>
      </w:hyperlink>
      <w:r w:rsidR="00AB7693" w:rsidRPr="00AB7693">
        <w:rPr>
          <w:rStyle w:val="fwb"/>
          <w:rFonts w:ascii="Verdana" w:hAnsi="Verdana"/>
          <w:b w:val="0"/>
        </w:rPr>
        <w:t>)</w:t>
      </w:r>
      <w:r w:rsidR="00AB7693">
        <w:rPr>
          <w:rStyle w:val="fwb"/>
          <w:rFonts w:ascii="Verdana" w:hAnsi="Verdana"/>
          <w:b w:val="0"/>
        </w:rPr>
        <w:br/>
        <w:t xml:space="preserve">Musik und Soundeffekte </w:t>
      </w:r>
    </w:p>
    <w:p w:rsidR="00332D11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Kurzbeschreibung:</w:t>
      </w:r>
    </w:p>
    <w:p w:rsidR="0055790E" w:rsidRDefault="0055790E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55790E" w:rsidRDefault="0055790E" w:rsidP="0055790E">
      <w:pPr>
        <w:rPr>
          <w:rFonts w:asciiTheme="majorHAnsi" w:hAnsiTheme="majorHAnsi"/>
          <w:sz w:val="22"/>
          <w:szCs w:val="22"/>
          <w:lang w:val="de-DE"/>
        </w:rPr>
      </w:pPr>
      <w:r w:rsidRPr="0055790E">
        <w:rPr>
          <w:rFonts w:asciiTheme="majorHAnsi" w:hAnsiTheme="majorHAnsi"/>
          <w:sz w:val="22"/>
          <w:szCs w:val="22"/>
          <w:lang w:val="de-DE"/>
        </w:rPr>
        <w:t>In S.A.W.Z.E. steuert der Spieler ein pensionierten Kriegsveteran im Rollstu</w:t>
      </w:r>
      <w:r>
        <w:rPr>
          <w:rFonts w:asciiTheme="majorHAnsi" w:hAnsiTheme="majorHAnsi"/>
          <w:sz w:val="22"/>
          <w:szCs w:val="22"/>
          <w:lang w:val="de-DE"/>
        </w:rPr>
        <w:t xml:space="preserve">hl mit kaputten Bremsen in der </w:t>
      </w:r>
      <w:r w:rsidRPr="0055790E">
        <w:rPr>
          <w:rFonts w:asciiTheme="majorHAnsi" w:hAnsiTheme="majorHAnsi"/>
          <w:sz w:val="22"/>
          <w:szCs w:val="22"/>
          <w:lang w:val="de-DE"/>
        </w:rPr>
        <w:t>orthographischen top-down Perspektive durch ein Zombie verseuchtes Labyrinth und</w:t>
      </w:r>
      <w:r>
        <w:rPr>
          <w:rFonts w:asciiTheme="majorHAnsi" w:hAnsiTheme="majorHAnsi"/>
          <w:sz w:val="22"/>
          <w:szCs w:val="22"/>
          <w:lang w:val="de-DE"/>
        </w:rPr>
        <w:t xml:space="preserve"> muss während der</w:t>
      </w:r>
    </w:p>
    <w:p w:rsidR="0055790E" w:rsidRPr="0055790E" w:rsidRDefault="0055790E" w:rsidP="0055790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h</w:t>
      </w:r>
      <w:r w:rsidRPr="0055790E">
        <w:rPr>
          <w:rFonts w:asciiTheme="majorHAnsi" w:hAnsiTheme="majorHAnsi"/>
          <w:sz w:val="22"/>
          <w:szCs w:val="22"/>
          <w:lang w:val="de-DE"/>
        </w:rPr>
        <w:t>ektischen Verfolgungsjagd mit Hilfe von</w:t>
      </w:r>
      <w:r>
        <w:rPr>
          <w:rFonts w:asciiTheme="majorHAnsi" w:hAnsiTheme="majorHAnsi"/>
          <w:sz w:val="22"/>
          <w:szCs w:val="22"/>
          <w:lang w:val="de-DE"/>
        </w:rPr>
        <w:t xml:space="preserve"> </w:t>
      </w:r>
      <w:r w:rsidRPr="0055790E">
        <w:rPr>
          <w:rFonts w:asciiTheme="majorHAnsi" w:hAnsiTheme="majorHAnsi"/>
          <w:sz w:val="22"/>
          <w:szCs w:val="22"/>
          <w:lang w:val="de-DE"/>
        </w:rPr>
        <w:t>speziellen Items an den Exit-Point gelangen um eine Gruppe</w:t>
      </w:r>
      <w:r>
        <w:rPr>
          <w:rFonts w:asciiTheme="majorHAnsi" w:hAnsiTheme="majorHAnsi"/>
          <w:sz w:val="22"/>
          <w:szCs w:val="22"/>
          <w:lang w:val="de-DE"/>
        </w:rPr>
        <w:t xml:space="preserve"> </w:t>
      </w:r>
      <w:r w:rsidRPr="0055790E">
        <w:rPr>
          <w:rFonts w:asciiTheme="majorHAnsi" w:hAnsiTheme="majorHAnsi"/>
          <w:sz w:val="22"/>
          <w:szCs w:val="22"/>
          <w:lang w:val="de-DE"/>
        </w:rPr>
        <w:t>Überlebender zu retten, die sich in der Stadt verschanzt haben.</w:t>
      </w: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Geplanter Umfang des Spiels (3 Level, komplette Welt, 60 min. Spielzeit o.ä.):</w:t>
      </w: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804F5A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Ziel bis zum ersten Milestone (19.Dezember) ist es 10 Levels zu haben (incl. 3 Tutorial Level</w:t>
      </w:r>
      <w:r w:rsidR="003E5D54">
        <w:rPr>
          <w:rFonts w:asciiTheme="majorHAnsi" w:hAnsiTheme="majorHAnsi"/>
          <w:sz w:val="22"/>
          <w:szCs w:val="22"/>
          <w:lang w:val="de-DE"/>
        </w:rPr>
        <w:t>s</w:t>
      </w:r>
      <w:r>
        <w:rPr>
          <w:rFonts w:asciiTheme="majorHAnsi" w:hAnsiTheme="majorHAnsi"/>
          <w:sz w:val="22"/>
          <w:szCs w:val="22"/>
          <w:lang w:val="de-DE"/>
        </w:rPr>
        <w:t>);</w:t>
      </w:r>
    </w:p>
    <w:p w:rsidR="00804F5A" w:rsidRDefault="00804F5A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Bis zum Goldmaster sollen 20 Levels fertig sein.</w:t>
      </w:r>
    </w:p>
    <w:p w:rsidR="00804F5A" w:rsidRDefault="00804F5A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Spielzeit sollte bei ca. 1 bis 2 Minuten pro Level sein. Für Goldmaster wird die gesamte Spielzeit ca. 30</w:t>
      </w:r>
      <w:bookmarkStart w:id="3" w:name="_GoBack"/>
      <w:bookmarkEnd w:id="3"/>
      <w:r w:rsidR="007A1E16">
        <w:rPr>
          <w:rFonts w:asciiTheme="majorHAnsi" w:hAnsiTheme="majorHAnsi"/>
          <w:sz w:val="22"/>
          <w:szCs w:val="22"/>
          <w:lang w:val="de-DE"/>
        </w:rPr>
        <w:t xml:space="preserve"> - 40</w:t>
      </w:r>
      <w:r>
        <w:rPr>
          <w:rFonts w:asciiTheme="majorHAnsi" w:hAnsiTheme="majorHAnsi"/>
          <w:sz w:val="22"/>
          <w:szCs w:val="22"/>
          <w:lang w:val="de-DE"/>
        </w:rPr>
        <w:t xml:space="preserve"> min dauern.</w:t>
      </w:r>
      <w:r w:rsidR="003E5D54">
        <w:rPr>
          <w:rFonts w:asciiTheme="majorHAnsi" w:hAnsiTheme="majorHAnsi"/>
          <w:sz w:val="22"/>
          <w:szCs w:val="22"/>
          <w:lang w:val="de-DE"/>
        </w:rPr>
        <w:t xml:space="preserve"> Mit Steigendem Schwierigkeit werden die Levels auch etwas größer und werden längere Spielzeit erfordern. </w:t>
      </w:r>
    </w:p>
    <w:p w:rsidR="003E5D54" w:rsidRDefault="003E5D54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Die einzelne Levels stellen keine komplette Welt dar, sondern nur abschnitte in urbaner Setting (zum Beispiel: Wohnung, Apotheke, Keller etc.)</w:t>
      </w:r>
    </w:p>
    <w:p w:rsidR="002A258A" w:rsidRDefault="002A258A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F3651B" w:rsidRPr="003E5D54" w:rsidRDefault="00E21DFB" w:rsidP="0093221E">
      <w:pPr>
        <w:rPr>
          <w:rFonts w:asciiTheme="majorHAnsi" w:hAnsiTheme="majorHAnsi"/>
          <w:sz w:val="22"/>
          <w:szCs w:val="22"/>
        </w:rPr>
      </w:pPr>
      <w:r w:rsidRPr="003E5D54">
        <w:rPr>
          <w:rFonts w:asciiTheme="majorHAnsi" w:hAnsiTheme="majorHAnsi"/>
          <w:sz w:val="22"/>
          <w:szCs w:val="22"/>
        </w:rPr>
        <w:t>Datum, Ort, Name des Vision Keepers / Teamleads:</w:t>
      </w:r>
      <w:r w:rsidR="00F3651B" w:rsidRPr="003E5D54">
        <w:rPr>
          <w:rFonts w:asciiTheme="majorHAnsi" w:hAnsiTheme="majorHAnsi"/>
          <w:sz w:val="22"/>
          <w:szCs w:val="22"/>
        </w:rPr>
        <w:t xml:space="preserve"> </w:t>
      </w:r>
    </w:p>
    <w:p w:rsidR="00F3651B" w:rsidRPr="003E5D54" w:rsidRDefault="00F3651B" w:rsidP="0093221E">
      <w:pPr>
        <w:rPr>
          <w:rFonts w:asciiTheme="majorHAnsi" w:hAnsiTheme="majorHAnsi"/>
          <w:sz w:val="22"/>
          <w:szCs w:val="22"/>
        </w:rPr>
      </w:pPr>
    </w:p>
    <w:p w:rsidR="00E21DFB" w:rsidRPr="00804F5A" w:rsidRDefault="00F3651B" w:rsidP="0093221E">
      <w:pPr>
        <w:rPr>
          <w:rFonts w:asciiTheme="majorHAnsi" w:hAnsiTheme="majorHAnsi"/>
          <w:sz w:val="22"/>
          <w:szCs w:val="22"/>
          <w:lang w:val="de-DE"/>
        </w:rPr>
      </w:pPr>
      <w:r w:rsidRPr="00804F5A">
        <w:rPr>
          <w:rFonts w:asciiTheme="majorHAnsi" w:hAnsiTheme="majorHAnsi"/>
          <w:sz w:val="22"/>
          <w:szCs w:val="22"/>
          <w:lang w:val="de-DE"/>
        </w:rPr>
        <w:t>24.11.2014, Berlin, Toma Komitski</w:t>
      </w:r>
    </w:p>
    <w:sectPr w:rsidR="00E21DFB" w:rsidRPr="00804F5A" w:rsidSect="000E5E98">
      <w:type w:val="continuous"/>
      <w:pgSz w:w="11899" w:h="16840" w:code="9"/>
      <w:pgMar w:top="1440" w:right="680" w:bottom="1440" w:left="1366" w:header="1070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307" w:rsidRDefault="00E10307" w:rsidP="00056C7A">
      <w:r>
        <w:separator/>
      </w:r>
    </w:p>
  </w:endnote>
  <w:endnote w:type="continuationSeparator" w:id="0">
    <w:p w:rsidR="00E10307" w:rsidRDefault="00E10307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r>
      <w:rPr>
        <w:rFonts w:ascii="Calibri" w:hAnsi="Calibri"/>
        <w:color w:val="7F7F7F" w:themeColor="text1" w:themeTint="80"/>
        <w:sz w:val="18"/>
      </w:rPr>
      <w:t>Seite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7A1E16">
      <w:rPr>
        <w:rFonts w:ascii="Calibri" w:hAnsi="Calibri"/>
        <w:noProof/>
        <w:color w:val="7F7F7F" w:themeColor="text1" w:themeTint="80"/>
        <w:sz w:val="18"/>
      </w:rPr>
      <w:t>2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7A1E16">
      <w:rPr>
        <w:rFonts w:ascii="Calibri" w:hAnsi="Calibri"/>
        <w:noProof/>
        <w:color w:val="7F7F7F" w:themeColor="text1" w:themeTint="80"/>
        <w:sz w:val="18"/>
      </w:rPr>
      <w:t>2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E10307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591872" w:rsidP="00C95B72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0" w:name="OLE_LINK1"/>
    <w:bookmarkStart w:id="1" w:name="OLE_LINK2"/>
    <w:bookmarkStart w:id="2" w:name="_Hlk269360831"/>
    <w:r w:rsidRPr="0080797D">
      <w:rPr>
        <w:rFonts w:asciiTheme="majorHAnsi" w:hAnsiTheme="majorHAnsi"/>
        <w:sz w:val="13"/>
        <w:szCs w:val="13"/>
        <w:lang w:val="de-DE"/>
      </w:rPr>
      <w:t xml:space="preserve"> </w:t>
    </w:r>
    <w:r w:rsidR="004C11DB" w:rsidRPr="00D60D63">
      <w:rPr>
        <w:rFonts w:asciiTheme="majorHAnsi" w:hAnsiTheme="majorHAnsi"/>
        <w:color w:val="7F7F7F" w:themeColor="text1" w:themeTint="80"/>
        <w:sz w:val="13"/>
        <w:szCs w:val="13"/>
        <w:lang w:val="de-DE"/>
      </w:rPr>
      <w:t>v</w:t>
    </w:r>
    <w:r w:rsidR="00823AAD" w:rsidRPr="00D60D63">
      <w:rPr>
        <w:rFonts w:asciiTheme="majorHAnsi" w:hAnsiTheme="majorHAnsi"/>
        <w:color w:val="7F7F7F" w:themeColor="text1" w:themeTint="80"/>
        <w:sz w:val="13"/>
        <w:szCs w:val="13"/>
      </w:rPr>
      <w:fldChar w:fldCharType="begin"/>
    </w:r>
    <w:r w:rsidR="004C11DB" w:rsidRPr="00D60D63">
      <w:rPr>
        <w:rFonts w:asciiTheme="majorHAnsi" w:hAnsiTheme="majorHAnsi"/>
        <w:color w:val="7F7F7F" w:themeColor="text1" w:themeTint="80"/>
        <w:sz w:val="13"/>
        <w:szCs w:val="13"/>
      </w:rPr>
      <w:instrText xml:space="preserve"> TIME \@ "M.d.yy" </w:instrText>
    </w:r>
    <w:r w:rsidR="00823AAD" w:rsidRPr="00D60D63">
      <w:rPr>
        <w:rFonts w:asciiTheme="majorHAnsi" w:hAnsiTheme="majorHAnsi"/>
        <w:color w:val="7F7F7F" w:themeColor="text1" w:themeTint="80"/>
        <w:sz w:val="13"/>
        <w:szCs w:val="13"/>
      </w:rPr>
      <w:fldChar w:fldCharType="separate"/>
    </w:r>
    <w:r w:rsidR="00676BB7">
      <w:rPr>
        <w:rFonts w:asciiTheme="majorHAnsi" w:hAnsiTheme="majorHAnsi"/>
        <w:noProof/>
        <w:color w:val="7F7F7F" w:themeColor="text1" w:themeTint="80"/>
        <w:sz w:val="13"/>
        <w:szCs w:val="13"/>
      </w:rPr>
      <w:t>11.24.14</w:t>
    </w:r>
    <w:r w:rsidR="00823AAD" w:rsidRPr="00D60D63">
      <w:rPr>
        <w:rFonts w:asciiTheme="majorHAnsi" w:hAnsiTheme="majorHAnsi"/>
        <w:color w:val="7F7F7F" w:themeColor="text1" w:themeTint="80"/>
        <w:sz w:val="13"/>
        <w:szCs w:val="13"/>
      </w:rPr>
      <w:fldChar w:fldCharType="end"/>
    </w:r>
    <w:r w:rsidR="004C11DB"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0"/>
    <w:bookmarkEnd w:id="1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B72" w:rsidRDefault="00C95B7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307" w:rsidRDefault="00E10307" w:rsidP="00056C7A">
      <w:r>
        <w:separator/>
      </w:r>
    </w:p>
  </w:footnote>
  <w:footnote w:type="continuationSeparator" w:id="0">
    <w:p w:rsidR="00E10307" w:rsidRDefault="00E10307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B72" w:rsidRDefault="00C95B7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ECE6B81" wp14:editId="6FFF05D5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93221E" w:rsidRDefault="00591872" w:rsidP="00713ECD">
    <w:pPr>
      <w:tabs>
        <w:tab w:val="left" w:pos="2835"/>
      </w:tabs>
      <w:jc w:val="both"/>
      <w:rPr>
        <w:rFonts w:asciiTheme="majorHAnsi" w:hAnsiTheme="majorHAnsi"/>
        <w:b/>
        <w:sz w:val="20"/>
        <w:szCs w:val="22"/>
        <w:lang w:val="de-DE"/>
      </w:rPr>
    </w:pPr>
    <w:r w:rsidRPr="0093221E">
      <w:rPr>
        <w:rFonts w:asciiTheme="majorHAnsi" w:hAnsiTheme="majorHAnsi"/>
        <w:sz w:val="20"/>
        <w:lang w:val="de-DE"/>
      </w:rPr>
      <w:t>GAMES ACADEMY</w:t>
    </w:r>
    <w:r w:rsidR="00166F57" w:rsidRPr="0093221E">
      <w:rPr>
        <w:rFonts w:asciiTheme="majorHAnsi" w:hAnsiTheme="majorHAnsi"/>
        <w:sz w:val="20"/>
        <w:lang w:val="de-DE"/>
      </w:rPr>
      <w:t>™</w:t>
    </w:r>
    <w:r w:rsidRPr="0093221E">
      <w:rPr>
        <w:rFonts w:asciiTheme="majorHAnsi" w:hAnsiTheme="majorHAnsi"/>
        <w:sz w:val="20"/>
        <w:lang w:val="de-DE"/>
      </w:rPr>
      <w:tab/>
    </w:r>
    <w:r w:rsidR="00BA6A70">
      <w:rPr>
        <w:rFonts w:asciiTheme="majorHAnsi" w:hAnsiTheme="majorHAnsi"/>
        <w:b/>
        <w:sz w:val="20"/>
        <w:szCs w:val="22"/>
        <w:lang w:val="de-DE"/>
      </w:rPr>
      <w:t>EINREICHUNG PROJEKT (Pitch)</w:t>
    </w:r>
  </w:p>
  <w:p w:rsidR="00591872" w:rsidRDefault="00E10307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91872" w:rsidRDefault="00D86368" w:rsidP="00CE4CED">
    <w:pPr>
      <w:spacing w:after="120"/>
      <w:jc w:val="both"/>
      <w:rPr>
        <w:rFonts w:asciiTheme="majorHAnsi" w:hAnsiTheme="majorHAnsi"/>
        <w:sz w:val="11"/>
        <w:szCs w:val="22"/>
      </w:rPr>
    </w:pPr>
    <w:r>
      <w:rPr>
        <w:rFonts w:asciiTheme="majorHAnsi" w:hAnsiTheme="majorHAnsi"/>
        <w:noProof/>
        <w:sz w:val="11"/>
        <w:szCs w:val="22"/>
        <w:lang w:val="de-DE"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FB1A5" wp14:editId="149EC4C3">
              <wp:simplePos x="0" y="0"/>
              <wp:positionH relativeFrom="column">
                <wp:posOffset>-226695</wp:posOffset>
              </wp:positionH>
              <wp:positionV relativeFrom="paragraph">
                <wp:posOffset>2050415</wp:posOffset>
              </wp:positionV>
              <wp:extent cx="179705" cy="0"/>
              <wp:effectExtent l="11430" t="12065" r="8890" b="6985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7.85pt;margin-top:161.45pt;width:14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" strokeweight="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B72" w:rsidRDefault="00C95B7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6F7D"/>
    <w:rsid w:val="00056C7A"/>
    <w:rsid w:val="000716A4"/>
    <w:rsid w:val="000A3D8E"/>
    <w:rsid w:val="000C108C"/>
    <w:rsid w:val="000E5E98"/>
    <w:rsid w:val="000E7506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A258A"/>
    <w:rsid w:val="002B07F9"/>
    <w:rsid w:val="002B7C60"/>
    <w:rsid w:val="002C62D7"/>
    <w:rsid w:val="002D4FC3"/>
    <w:rsid w:val="00332D11"/>
    <w:rsid w:val="003417A8"/>
    <w:rsid w:val="003824B0"/>
    <w:rsid w:val="003A49A1"/>
    <w:rsid w:val="003E5D54"/>
    <w:rsid w:val="003F1450"/>
    <w:rsid w:val="00464C20"/>
    <w:rsid w:val="00480DA8"/>
    <w:rsid w:val="004C11DB"/>
    <w:rsid w:val="00516D9A"/>
    <w:rsid w:val="0055790E"/>
    <w:rsid w:val="005579AF"/>
    <w:rsid w:val="00581C12"/>
    <w:rsid w:val="00591872"/>
    <w:rsid w:val="005B2E2E"/>
    <w:rsid w:val="005C0BB4"/>
    <w:rsid w:val="005D4519"/>
    <w:rsid w:val="00612743"/>
    <w:rsid w:val="0064176E"/>
    <w:rsid w:val="00676BB7"/>
    <w:rsid w:val="00682B00"/>
    <w:rsid w:val="006D68FF"/>
    <w:rsid w:val="006F7994"/>
    <w:rsid w:val="00707C66"/>
    <w:rsid w:val="00713ECD"/>
    <w:rsid w:val="007307B2"/>
    <w:rsid w:val="007417C3"/>
    <w:rsid w:val="00762AC0"/>
    <w:rsid w:val="00782217"/>
    <w:rsid w:val="00786C66"/>
    <w:rsid w:val="007A1E16"/>
    <w:rsid w:val="007B3D69"/>
    <w:rsid w:val="007C16CF"/>
    <w:rsid w:val="00804F5A"/>
    <w:rsid w:val="00806187"/>
    <w:rsid w:val="0080797D"/>
    <w:rsid w:val="00823AAD"/>
    <w:rsid w:val="008241C6"/>
    <w:rsid w:val="00844E0F"/>
    <w:rsid w:val="00894F9C"/>
    <w:rsid w:val="008C6CC0"/>
    <w:rsid w:val="0093221E"/>
    <w:rsid w:val="0096613C"/>
    <w:rsid w:val="009D7C88"/>
    <w:rsid w:val="009E3642"/>
    <w:rsid w:val="009F1CC6"/>
    <w:rsid w:val="009F6B4F"/>
    <w:rsid w:val="00A4038C"/>
    <w:rsid w:val="00A4750E"/>
    <w:rsid w:val="00A518F2"/>
    <w:rsid w:val="00A93A96"/>
    <w:rsid w:val="00AB4953"/>
    <w:rsid w:val="00AB75E9"/>
    <w:rsid w:val="00AB7693"/>
    <w:rsid w:val="00AD0746"/>
    <w:rsid w:val="00AE253A"/>
    <w:rsid w:val="00AE6C14"/>
    <w:rsid w:val="00AF35D4"/>
    <w:rsid w:val="00B30586"/>
    <w:rsid w:val="00B4352F"/>
    <w:rsid w:val="00B51823"/>
    <w:rsid w:val="00B64676"/>
    <w:rsid w:val="00BA6A70"/>
    <w:rsid w:val="00BD01E4"/>
    <w:rsid w:val="00BE0AEB"/>
    <w:rsid w:val="00C15CC4"/>
    <w:rsid w:val="00C24617"/>
    <w:rsid w:val="00C50F81"/>
    <w:rsid w:val="00C91D7E"/>
    <w:rsid w:val="00C95B72"/>
    <w:rsid w:val="00CA16B1"/>
    <w:rsid w:val="00CE4CED"/>
    <w:rsid w:val="00D036F7"/>
    <w:rsid w:val="00D07B9F"/>
    <w:rsid w:val="00D43226"/>
    <w:rsid w:val="00D86368"/>
    <w:rsid w:val="00DB753E"/>
    <w:rsid w:val="00E10307"/>
    <w:rsid w:val="00E21DFB"/>
    <w:rsid w:val="00E2595A"/>
    <w:rsid w:val="00E3300D"/>
    <w:rsid w:val="00E4521D"/>
    <w:rsid w:val="00E70349"/>
    <w:rsid w:val="00E75E6C"/>
    <w:rsid w:val="00E9656D"/>
    <w:rsid w:val="00ED20D1"/>
    <w:rsid w:val="00ED7E36"/>
    <w:rsid w:val="00F3651B"/>
    <w:rsid w:val="00F3693A"/>
    <w:rsid w:val="00F51E15"/>
    <w:rsid w:val="00FD7EA3"/>
    <w:rsid w:val="00FF43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5">
    <w:name w:val="heading 5"/>
    <w:basedOn w:val="Standard"/>
    <w:link w:val="berschrift5Zchn"/>
    <w:uiPriority w:val="9"/>
    <w:qFormat/>
    <w:rsid w:val="00AB7693"/>
    <w:pPr>
      <w:spacing w:before="100" w:beforeAutospacing="1" w:after="100" w:afterAutospacing="1"/>
      <w:outlineLvl w:val="4"/>
    </w:pPr>
    <w:rPr>
      <w:rFonts w:ascii="Times New Roman" w:eastAsia="Times New Roman" w:hAnsi="Times New Roman"/>
      <w:b/>
      <w:bCs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B7693"/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</w:style>
  <w:style w:type="character" w:customStyle="1" w:styleId="fwb">
    <w:name w:val="fwb"/>
    <w:basedOn w:val="Absatz-Standardschriftart"/>
    <w:rsid w:val="00AB7693"/>
  </w:style>
  <w:style w:type="character" w:customStyle="1" w:styleId="50f4">
    <w:name w:val="_50f4"/>
    <w:basedOn w:val="Absatz-Standardschriftart"/>
    <w:rsid w:val="00AB7693"/>
  </w:style>
  <w:style w:type="character" w:customStyle="1" w:styleId="50f9">
    <w:name w:val="_50f9"/>
    <w:basedOn w:val="Absatz-Standardschriftart"/>
    <w:rsid w:val="00AB7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5">
    <w:name w:val="heading 5"/>
    <w:basedOn w:val="Standard"/>
    <w:link w:val="berschrift5Zchn"/>
    <w:uiPriority w:val="9"/>
    <w:qFormat/>
    <w:rsid w:val="00AB7693"/>
    <w:pPr>
      <w:spacing w:before="100" w:beforeAutospacing="1" w:after="100" w:afterAutospacing="1"/>
      <w:outlineLvl w:val="4"/>
    </w:pPr>
    <w:rPr>
      <w:rFonts w:ascii="Times New Roman" w:eastAsia="Times New Roman" w:hAnsi="Times New Roman"/>
      <w:b/>
      <w:bCs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B7693"/>
    <w:rPr>
      <w:rFonts w:ascii="Times New Roman" w:eastAsia="Times New Roman" w:hAnsi="Times New Roman" w:cs="Times New Roman"/>
      <w:b/>
      <w:bCs/>
      <w:sz w:val="20"/>
      <w:szCs w:val="20"/>
      <w:lang w:val="de-DE" w:eastAsia="de-DE"/>
    </w:rPr>
  </w:style>
  <w:style w:type="character" w:customStyle="1" w:styleId="fwb">
    <w:name w:val="fwb"/>
    <w:basedOn w:val="Absatz-Standardschriftart"/>
    <w:rsid w:val="00AB7693"/>
  </w:style>
  <w:style w:type="character" w:customStyle="1" w:styleId="50f4">
    <w:name w:val="_50f4"/>
    <w:basedOn w:val="Absatz-Standardschriftart"/>
    <w:rsid w:val="00AB7693"/>
  </w:style>
  <w:style w:type="character" w:customStyle="1" w:styleId="50f9">
    <w:name w:val="_50f9"/>
    <w:basedOn w:val="Absatz-Standardschriftart"/>
    <w:rsid w:val="00AB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rkus.zierhofer%40chello.a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facebook.com/markus.zierhofer?fref=nf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6D5FD-C27D-4EAD-9A43-3479B028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2</cp:revision>
  <cp:lastPrinted>2014-08-05T08:55:00Z</cp:lastPrinted>
  <dcterms:created xsi:type="dcterms:W3CDTF">2014-11-24T15:00:00Z</dcterms:created>
  <dcterms:modified xsi:type="dcterms:W3CDTF">2014-11-24T15:00:00Z</dcterms:modified>
</cp:coreProperties>
</file>